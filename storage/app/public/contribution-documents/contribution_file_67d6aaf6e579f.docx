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46DD6" w14:textId="77777777" w:rsidR="002D5B38" w:rsidRDefault="002D5B38" w:rsidP="002D5B38">
      <w:pPr>
        <w:pStyle w:val="Heading4"/>
        <w:rPr>
          <w:sz w:val="27"/>
          <w:szCs w:val="27"/>
          <w:lang w:eastAsia="en-US"/>
        </w:rPr>
      </w:pPr>
    </w:p>
    <w:tbl>
      <w:tblPr>
        <w:tblW w:w="5000" w:type="pct"/>
        <w:tblBorders>
          <w:top w:val="outset" w:sz="12" w:space="0" w:color="auto"/>
          <w:left w:val="outset" w:sz="12" w:space="0" w:color="auto"/>
          <w:bottom w:val="outset" w:sz="12" w:space="0" w:color="auto"/>
          <w:right w:val="outset" w:sz="12" w:space="0" w:color="auto"/>
        </w:tblBorders>
        <w:tblCellMar>
          <w:top w:w="40" w:type="dxa"/>
          <w:left w:w="40" w:type="dxa"/>
          <w:bottom w:w="40" w:type="dxa"/>
          <w:right w:w="40" w:type="dxa"/>
        </w:tblCellMar>
        <w:tblLook w:val="04A0" w:firstRow="1" w:lastRow="0" w:firstColumn="1" w:lastColumn="0" w:noHBand="0" w:noVBand="1"/>
      </w:tblPr>
      <w:tblGrid>
        <w:gridCol w:w="3573"/>
        <w:gridCol w:w="2959"/>
        <w:gridCol w:w="2574"/>
      </w:tblGrid>
      <w:tr w:rsidR="00BE377D" w14:paraId="006400D2" w14:textId="77777777" w:rsidTr="003C5772">
        <w:tc>
          <w:tcPr>
            <w:tcW w:w="0" w:type="auto"/>
            <w:tcBorders>
              <w:top w:val="outset" w:sz="6" w:space="0" w:color="auto"/>
              <w:left w:val="outset" w:sz="6" w:space="0" w:color="auto"/>
              <w:bottom w:val="outset" w:sz="6" w:space="0" w:color="auto"/>
              <w:right w:val="outset" w:sz="6" w:space="0" w:color="auto"/>
            </w:tcBorders>
            <w:hideMark/>
          </w:tcPr>
          <w:p w14:paraId="77369EA7" w14:textId="77777777" w:rsidR="00BE377D" w:rsidRDefault="00BE377D">
            <w:pPr>
              <w:rPr>
                <w:rFonts w:ascii="Arial" w:eastAsia="Times New Roman" w:hAnsi="Arial" w:cs="Arial"/>
                <w:color w:val="000000"/>
                <w:szCs w:val="24"/>
                <w:lang w:eastAsia="en-US"/>
              </w:rPr>
            </w:pPr>
            <w:r>
              <w:rPr>
                <w:rFonts w:ascii="Arial" w:hAnsi="Arial" w:cs="Arial"/>
                <w:color w:val="000000"/>
              </w:rPr>
              <w:t>COMP1640 (20</w:t>
            </w:r>
            <w:r w:rsidR="00E36C14">
              <w:rPr>
                <w:rFonts w:ascii="Arial" w:hAnsi="Arial" w:cs="Arial"/>
                <w:color w:val="000000"/>
              </w:rPr>
              <w:t>23</w:t>
            </w:r>
            <w:r>
              <w:rPr>
                <w:rFonts w:ascii="Arial" w:hAnsi="Arial" w:cs="Arial"/>
                <w:color w:val="000000"/>
              </w:rPr>
              <w:t>/2</w:t>
            </w:r>
            <w:r w:rsidR="00E36C14">
              <w:rPr>
                <w:rFonts w:ascii="Arial" w:hAnsi="Arial" w:cs="Arial"/>
                <w:color w:val="000000"/>
              </w:rPr>
              <w:t>4</w:t>
            </w:r>
            <w:r>
              <w:rPr>
                <w:rFonts w:ascii="Arial" w:hAnsi="Arial" w:cs="Arial"/>
                <w:color w:val="000000"/>
              </w:rPr>
              <w:t>)</w:t>
            </w:r>
          </w:p>
        </w:tc>
        <w:tc>
          <w:tcPr>
            <w:tcW w:w="0" w:type="auto"/>
            <w:tcBorders>
              <w:top w:val="outset" w:sz="6" w:space="0" w:color="auto"/>
              <w:left w:val="outset" w:sz="6" w:space="0" w:color="auto"/>
              <w:bottom w:val="outset" w:sz="6" w:space="0" w:color="auto"/>
              <w:right w:val="outset" w:sz="6" w:space="0" w:color="auto"/>
            </w:tcBorders>
            <w:hideMark/>
          </w:tcPr>
          <w:p w14:paraId="05716CCD" w14:textId="77777777" w:rsidR="00BE377D" w:rsidRDefault="00BE377D">
            <w:pPr>
              <w:rPr>
                <w:rFonts w:ascii="Arial" w:hAnsi="Arial" w:cs="Arial"/>
                <w:color w:val="000000"/>
              </w:rPr>
            </w:pPr>
            <w:r>
              <w:rPr>
                <w:rFonts w:ascii="Arial" w:hAnsi="Arial" w:cs="Arial"/>
                <w:b/>
                <w:bCs/>
                <w:color w:val="000000"/>
              </w:rPr>
              <w:t>Enterprise Web Software Development</w:t>
            </w:r>
          </w:p>
        </w:tc>
        <w:tc>
          <w:tcPr>
            <w:tcW w:w="0" w:type="auto"/>
            <w:tcBorders>
              <w:top w:val="outset" w:sz="6" w:space="0" w:color="auto"/>
              <w:left w:val="outset" w:sz="6" w:space="0" w:color="auto"/>
              <w:bottom w:val="outset" w:sz="6" w:space="0" w:color="auto"/>
              <w:right w:val="outset" w:sz="6" w:space="0" w:color="auto"/>
            </w:tcBorders>
            <w:hideMark/>
          </w:tcPr>
          <w:p w14:paraId="6B6798F6" w14:textId="77777777" w:rsidR="00BE377D" w:rsidRDefault="00BE377D">
            <w:pPr>
              <w:rPr>
                <w:rFonts w:ascii="Arial" w:hAnsi="Arial" w:cs="Arial"/>
                <w:color w:val="000000"/>
              </w:rPr>
            </w:pPr>
            <w:r>
              <w:rPr>
                <w:rFonts w:ascii="Arial" w:hAnsi="Arial" w:cs="Arial"/>
                <w:b/>
                <w:bCs/>
                <w:color w:val="000000"/>
              </w:rPr>
              <w:t>Contribution: 100% of course</w:t>
            </w:r>
          </w:p>
        </w:tc>
      </w:tr>
      <w:tr w:rsidR="00BE377D" w14:paraId="3EAE6F4F" w14:textId="77777777" w:rsidTr="003C5772">
        <w:tc>
          <w:tcPr>
            <w:tcW w:w="0" w:type="auto"/>
            <w:tcBorders>
              <w:top w:val="outset" w:sz="6" w:space="0" w:color="auto"/>
              <w:left w:val="outset" w:sz="6" w:space="0" w:color="auto"/>
              <w:bottom w:val="outset" w:sz="6" w:space="0" w:color="auto"/>
              <w:right w:val="outset" w:sz="6" w:space="0" w:color="auto"/>
            </w:tcBorders>
            <w:hideMark/>
          </w:tcPr>
          <w:p w14:paraId="178017B0" w14:textId="77777777" w:rsidR="00BE377D" w:rsidRDefault="00BE377D">
            <w:pPr>
              <w:rPr>
                <w:rFonts w:ascii="Arial" w:hAnsi="Arial" w:cs="Arial"/>
                <w:color w:val="000000"/>
              </w:rPr>
            </w:pPr>
            <w:r>
              <w:rPr>
                <w:rFonts w:ascii="Arial" w:hAnsi="Arial" w:cs="Arial"/>
                <w:b/>
                <w:bCs/>
                <w:color w:val="000000"/>
              </w:rPr>
              <w:t>Course Leader: Mr Matthew Prichard</w:t>
            </w:r>
          </w:p>
        </w:tc>
        <w:tc>
          <w:tcPr>
            <w:tcW w:w="0" w:type="auto"/>
            <w:tcBorders>
              <w:top w:val="outset" w:sz="6" w:space="0" w:color="auto"/>
              <w:left w:val="outset" w:sz="6" w:space="0" w:color="auto"/>
              <w:bottom w:val="outset" w:sz="6" w:space="0" w:color="auto"/>
              <w:right w:val="outset" w:sz="6" w:space="0" w:color="auto"/>
            </w:tcBorders>
            <w:hideMark/>
          </w:tcPr>
          <w:p w14:paraId="2819728A" w14:textId="77777777" w:rsidR="00BE377D" w:rsidRDefault="00224B45">
            <w:pPr>
              <w:rPr>
                <w:rFonts w:ascii="Arial" w:hAnsi="Arial" w:cs="Arial"/>
                <w:color w:val="000000"/>
              </w:rPr>
            </w:pPr>
            <w:r>
              <w:rPr>
                <w:rFonts w:ascii="Arial" w:hAnsi="Arial" w:cs="Arial"/>
                <w:b/>
                <w:bCs/>
                <w:color w:val="000000"/>
              </w:rPr>
              <w:t>Group and I</w:t>
            </w:r>
            <w:r w:rsidR="00BE377D">
              <w:rPr>
                <w:rFonts w:ascii="Arial" w:hAnsi="Arial" w:cs="Arial"/>
                <w:b/>
                <w:bCs/>
                <w:color w:val="000000"/>
              </w:rPr>
              <w:t>ndividual coursework</w:t>
            </w:r>
          </w:p>
        </w:tc>
        <w:tc>
          <w:tcPr>
            <w:tcW w:w="0" w:type="auto"/>
            <w:tcBorders>
              <w:top w:val="outset" w:sz="6" w:space="0" w:color="auto"/>
              <w:left w:val="outset" w:sz="6" w:space="0" w:color="auto"/>
              <w:bottom w:val="outset" w:sz="6" w:space="0" w:color="auto"/>
              <w:right w:val="outset" w:sz="6" w:space="0" w:color="auto"/>
            </w:tcBorders>
            <w:hideMark/>
          </w:tcPr>
          <w:p w14:paraId="734BD16E" w14:textId="77777777" w:rsidR="00BE377D" w:rsidRDefault="00BE377D">
            <w:pPr>
              <w:rPr>
                <w:rFonts w:ascii="Arial" w:hAnsi="Arial" w:cs="Arial"/>
                <w:color w:val="000000"/>
                <w:szCs w:val="24"/>
              </w:rPr>
            </w:pPr>
            <w:r>
              <w:rPr>
                <w:rFonts w:ascii="Arial" w:hAnsi="Arial" w:cs="Arial"/>
                <w:b/>
                <w:bCs/>
                <w:color w:val="000000"/>
              </w:rPr>
              <w:t xml:space="preserve">Deadline Date: </w:t>
            </w:r>
          </w:p>
        </w:tc>
      </w:tr>
      <w:tr w:rsidR="003C5772" w14:paraId="6B4FEBC1" w14:textId="77777777" w:rsidTr="003C5772">
        <w:tc>
          <w:tcPr>
            <w:tcW w:w="0" w:type="auto"/>
            <w:gridSpan w:val="3"/>
            <w:tcBorders>
              <w:top w:val="outset" w:sz="6" w:space="0" w:color="auto"/>
              <w:left w:val="outset" w:sz="6" w:space="0" w:color="auto"/>
              <w:bottom w:val="outset" w:sz="6" w:space="0" w:color="auto"/>
              <w:right w:val="outset" w:sz="6" w:space="0" w:color="auto"/>
            </w:tcBorders>
            <w:hideMark/>
          </w:tcPr>
          <w:p w14:paraId="44F0F766" w14:textId="77777777" w:rsidR="003C5772" w:rsidRDefault="003C5772">
            <w:pPr>
              <w:jc w:val="center"/>
              <w:rPr>
                <w:rFonts w:ascii="Arial" w:hAnsi="Arial" w:cs="Arial"/>
                <w:color w:val="000000"/>
              </w:rPr>
            </w:pPr>
            <w:r>
              <w:rPr>
                <w:rFonts w:ascii="Arial" w:hAnsi="Arial" w:cs="Arial"/>
                <w:color w:val="000000"/>
              </w:rPr>
              <w:t xml:space="preserve">This coursework should take an average student who is </w:t>
            </w:r>
            <w:proofErr w:type="gramStart"/>
            <w:r>
              <w:rPr>
                <w:rFonts w:ascii="Arial" w:hAnsi="Arial" w:cs="Arial"/>
                <w:color w:val="000000"/>
              </w:rPr>
              <w:t>up-to-date</w:t>
            </w:r>
            <w:proofErr w:type="gramEnd"/>
            <w:r>
              <w:rPr>
                <w:rFonts w:ascii="Arial" w:hAnsi="Arial" w:cs="Arial"/>
                <w:color w:val="000000"/>
              </w:rPr>
              <w:t xml:space="preserve"> with tutorial work approximately 50 hours </w:t>
            </w:r>
            <w:r>
              <w:rPr>
                <w:rFonts w:ascii="Arial" w:hAnsi="Arial" w:cs="Arial"/>
                <w:color w:val="000000"/>
              </w:rPr>
              <w:br/>
            </w:r>
            <w:r>
              <w:rPr>
                <w:rFonts w:ascii="Arial" w:hAnsi="Arial" w:cs="Arial"/>
                <w:color w:val="000000"/>
              </w:rPr>
              <w:br/>
              <w:t>Feedback and grades are normally made available within 15 working days of the coursework deadline</w:t>
            </w:r>
          </w:p>
        </w:tc>
      </w:tr>
      <w:tr w:rsidR="003C5772" w14:paraId="3E7486AE" w14:textId="77777777" w:rsidTr="003C5772">
        <w:tc>
          <w:tcPr>
            <w:tcW w:w="0" w:type="auto"/>
            <w:gridSpan w:val="3"/>
            <w:tcBorders>
              <w:top w:val="outset" w:sz="6" w:space="0" w:color="auto"/>
              <w:left w:val="outset" w:sz="6" w:space="0" w:color="auto"/>
              <w:bottom w:val="outset" w:sz="6" w:space="0" w:color="auto"/>
              <w:right w:val="outset" w:sz="6" w:space="0" w:color="auto"/>
            </w:tcBorders>
            <w:hideMark/>
          </w:tcPr>
          <w:p w14:paraId="741433EF" w14:textId="77777777" w:rsidR="009D30D1" w:rsidRPr="009D30D1" w:rsidRDefault="003C5772" w:rsidP="00646E9F">
            <w:pPr>
              <w:pStyle w:val="NormalWeb"/>
              <w:rPr>
                <w:shd w:val="clear" w:color="auto" w:fill="FFFFFF"/>
              </w:rPr>
            </w:pPr>
            <w:r>
              <w:rPr>
                <w:b/>
                <w:bCs/>
              </w:rPr>
              <w:t>Learning Outcomes: </w:t>
            </w:r>
            <w:r>
              <w:br/>
            </w:r>
            <w:r w:rsidR="009D30D1" w:rsidRPr="009D30D1">
              <w:rPr>
                <w:shd w:val="clear" w:color="auto" w:fill="FFFFFF"/>
              </w:rPr>
              <w:t xml:space="preserve">1 Evaluate the product, team members and the development process in an agile scrum team environment with members from diverse backgrounds. </w:t>
            </w:r>
          </w:p>
          <w:p w14:paraId="46195C86" w14:textId="77777777" w:rsidR="009D30D1" w:rsidRPr="009D30D1" w:rsidRDefault="009D30D1" w:rsidP="00646E9F">
            <w:pPr>
              <w:pStyle w:val="NormalWeb"/>
              <w:rPr>
                <w:shd w:val="clear" w:color="auto" w:fill="FFFFFF"/>
              </w:rPr>
            </w:pPr>
            <w:r w:rsidRPr="009D30D1">
              <w:rPr>
                <w:shd w:val="clear" w:color="auto" w:fill="FFFFFF"/>
              </w:rPr>
              <w:t xml:space="preserve">2 Synthesise and manage a wide range of technologies to meet business, </w:t>
            </w:r>
            <w:r w:rsidR="008109CD" w:rsidRPr="009D30D1">
              <w:rPr>
                <w:shd w:val="clear" w:color="auto" w:fill="FFFFFF"/>
              </w:rPr>
              <w:t>security,</w:t>
            </w:r>
            <w:r w:rsidRPr="009D30D1">
              <w:rPr>
                <w:shd w:val="clear" w:color="auto" w:fill="FFFFFF"/>
              </w:rPr>
              <w:t xml:space="preserve"> and quality requirements.</w:t>
            </w:r>
          </w:p>
          <w:p w14:paraId="55FF4E87" w14:textId="77777777" w:rsidR="003C5772" w:rsidRPr="009D30D1" w:rsidRDefault="009D30D1" w:rsidP="00646E9F">
            <w:pPr>
              <w:pStyle w:val="NormalWeb"/>
              <w:rPr>
                <w:rFonts w:ascii="Verdana" w:hAnsi="Verdana"/>
                <w:sz w:val="18"/>
                <w:szCs w:val="18"/>
                <w:shd w:val="clear" w:color="auto" w:fill="FFFFFF"/>
              </w:rPr>
            </w:pPr>
            <w:r w:rsidRPr="009D30D1">
              <w:rPr>
                <w:shd w:val="clear" w:color="auto" w:fill="FFFFFF"/>
              </w:rPr>
              <w:t>3 Demonstrate substantial ability to develop creative solutions to problems, and to think independently, analytically and creatively whilst communicating clearly and effectively, in a range of forms, taking account of different audiences.</w:t>
            </w:r>
          </w:p>
        </w:tc>
      </w:tr>
    </w:tbl>
    <w:p w14:paraId="175FA1CC" w14:textId="77777777" w:rsidR="003C5772" w:rsidRPr="009D30D1" w:rsidRDefault="003C5772" w:rsidP="003C5772">
      <w:pPr>
        <w:pStyle w:val="Heading4"/>
        <w:jc w:val="center"/>
        <w:rPr>
          <w:sz w:val="22"/>
          <w:szCs w:val="22"/>
        </w:rPr>
      </w:pPr>
    </w:p>
    <w:tbl>
      <w:tblPr>
        <w:tblW w:w="4500" w:type="pct"/>
        <w:jc w:val="center"/>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8231"/>
      </w:tblGrid>
      <w:tr w:rsidR="003C5772" w:rsidRPr="009D30D1" w14:paraId="79D21D3D" w14:textId="77777777" w:rsidTr="003C577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ACEC7C1" w14:textId="77777777" w:rsidR="003C5772" w:rsidRPr="009D30D1" w:rsidRDefault="003C5772">
            <w:pPr>
              <w:spacing w:after="240"/>
              <w:rPr>
                <w:rFonts w:ascii="Arial" w:hAnsi="Arial" w:cs="Arial"/>
                <w:color w:val="000000"/>
                <w:sz w:val="22"/>
              </w:rPr>
            </w:pPr>
            <w:r w:rsidRPr="009D30D1">
              <w:rPr>
                <w:rFonts w:ascii="Arial" w:hAnsi="Arial" w:cs="Arial"/>
                <w:b/>
                <w:bCs/>
                <w:color w:val="000000"/>
                <w:sz w:val="22"/>
              </w:rPr>
              <w:t xml:space="preserve">Plagiarism is presenting somebody else's work as your own. It </w:t>
            </w:r>
            <w:proofErr w:type="gramStart"/>
            <w:r w:rsidRPr="009D30D1">
              <w:rPr>
                <w:rFonts w:ascii="Arial" w:hAnsi="Arial" w:cs="Arial"/>
                <w:b/>
                <w:bCs/>
                <w:color w:val="000000"/>
                <w:sz w:val="22"/>
              </w:rPr>
              <w:t>includes:</w:t>
            </w:r>
            <w:proofErr w:type="gramEnd"/>
            <w:r w:rsidRPr="009D30D1">
              <w:rPr>
                <w:rFonts w:ascii="Arial" w:hAnsi="Arial" w:cs="Arial"/>
                <w:b/>
                <w:bCs/>
                <w:color w:val="000000"/>
                <w:sz w:val="22"/>
              </w:rPr>
              <w:t xml:space="preserve">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w:t>
            </w:r>
            <w:r w:rsidRPr="009D30D1">
              <w:rPr>
                <w:rFonts w:ascii="Arial" w:hAnsi="Arial" w:cs="Arial"/>
                <w:b/>
                <w:bCs/>
                <w:color w:val="000000"/>
                <w:sz w:val="22"/>
              </w:rPr>
              <w:br/>
            </w:r>
            <w:r w:rsidRPr="009D30D1">
              <w:rPr>
                <w:rFonts w:ascii="Arial" w:hAnsi="Arial" w:cs="Arial"/>
                <w:b/>
                <w:bCs/>
                <w:color w:val="000000"/>
                <w:sz w:val="22"/>
              </w:rPr>
              <w:br/>
            </w:r>
            <w:r w:rsidRPr="009D30D1">
              <w:rPr>
                <w:rFonts w:ascii="Arial" w:hAnsi="Arial" w:cs="Arial"/>
                <w:color w:val="000000"/>
                <w:sz w:val="22"/>
              </w:rPr>
              <w:t>All material copied or amended from any source (e.g. internet, books) must be referenced correctly according to the reference style you are using. </w:t>
            </w:r>
            <w:r w:rsidRPr="009D30D1">
              <w:rPr>
                <w:rFonts w:ascii="Arial" w:hAnsi="Arial" w:cs="Arial"/>
                <w:color w:val="000000"/>
                <w:sz w:val="22"/>
              </w:rPr>
              <w:br/>
            </w:r>
            <w:r w:rsidRPr="009D30D1">
              <w:rPr>
                <w:rFonts w:ascii="Arial" w:hAnsi="Arial" w:cs="Arial"/>
                <w:color w:val="000000"/>
                <w:sz w:val="22"/>
              </w:rPr>
              <w:br/>
              <w:t>Your work will be submitted for plagiarism checking.  Any attempt to bypass our plagiarism detection systems will be treated as a severe Assessment Offence.</w:t>
            </w:r>
          </w:p>
        </w:tc>
      </w:tr>
    </w:tbl>
    <w:p w14:paraId="0CB89D1B" w14:textId="77777777" w:rsidR="00BE377D" w:rsidRPr="00BE377D" w:rsidRDefault="003C5772" w:rsidP="00BE377D">
      <w:pPr>
        <w:pStyle w:val="Heading4"/>
        <w:rPr>
          <w:b/>
          <w:bCs/>
          <w:sz w:val="27"/>
          <w:szCs w:val="27"/>
        </w:rPr>
      </w:pPr>
      <w:r>
        <w:rPr>
          <w:b/>
          <w:bCs/>
          <w:sz w:val="27"/>
          <w:szCs w:val="27"/>
        </w:rPr>
        <w:br/>
      </w:r>
    </w:p>
    <w:p w14:paraId="216FD6AC" w14:textId="77777777" w:rsidR="00BE377D" w:rsidRPr="00BE377D" w:rsidRDefault="00BE377D" w:rsidP="00BE377D">
      <w:pPr>
        <w:pStyle w:val="Heading4"/>
        <w:rPr>
          <w:b/>
          <w:bCs/>
          <w:sz w:val="27"/>
          <w:szCs w:val="27"/>
        </w:rPr>
      </w:pPr>
    </w:p>
    <w:p w14:paraId="5A8B515C" w14:textId="77777777" w:rsidR="00BE377D" w:rsidRPr="006E5591" w:rsidRDefault="00BE377D" w:rsidP="006E5591">
      <w:pPr>
        <w:pStyle w:val="Heading4"/>
        <w:spacing w:line="276" w:lineRule="auto"/>
        <w:rPr>
          <w:b/>
          <w:bCs/>
        </w:rPr>
      </w:pPr>
      <w:r w:rsidRPr="006E5591">
        <w:t>Coursework Submission Requirements</w:t>
      </w:r>
    </w:p>
    <w:p w14:paraId="2DBD1E33" w14:textId="77777777" w:rsidR="00BE377D" w:rsidRPr="006E5591" w:rsidRDefault="00BE377D" w:rsidP="006E5591">
      <w:pPr>
        <w:pStyle w:val="Heading4"/>
        <w:numPr>
          <w:ilvl w:val="0"/>
          <w:numId w:val="22"/>
        </w:numPr>
        <w:suppressAutoHyphens w:val="0"/>
        <w:spacing w:before="100" w:beforeAutospacing="1" w:after="100" w:afterAutospacing="1" w:line="276" w:lineRule="auto"/>
        <w:rPr>
          <w:b/>
          <w:bCs/>
        </w:rPr>
      </w:pPr>
      <w:r w:rsidRPr="006E5591">
        <w:t>An electronic copy of your work for this coursework must be fully uploaded on the Deadline Date using the link on the coursework Moodle page for COMP1640.</w:t>
      </w:r>
    </w:p>
    <w:p w14:paraId="4B3C53F5" w14:textId="77777777" w:rsidR="00BE377D" w:rsidRPr="006E5591" w:rsidRDefault="00BE377D" w:rsidP="006E5591">
      <w:pPr>
        <w:pStyle w:val="Heading4"/>
        <w:numPr>
          <w:ilvl w:val="0"/>
          <w:numId w:val="22"/>
        </w:numPr>
        <w:suppressAutoHyphens w:val="0"/>
        <w:spacing w:before="100" w:beforeAutospacing="1" w:after="100" w:afterAutospacing="1" w:line="276" w:lineRule="auto"/>
        <w:rPr>
          <w:b/>
          <w:bCs/>
        </w:rPr>
      </w:pPr>
      <w:r w:rsidRPr="006E5591">
        <w:t>For this coursework you must submit a single PDF document. In general, any text in the document must not be an image (i.e. must not be scanned) and would normally be generated from other documents (e.g. MS Office using "Save As</w:t>
      </w:r>
      <w:proofErr w:type="gramStart"/>
      <w:r w:rsidRPr="006E5591">
        <w:t xml:space="preserve"> ..</w:t>
      </w:r>
      <w:proofErr w:type="gramEnd"/>
      <w:r w:rsidRPr="006E5591">
        <w:t xml:space="preserve"> PDF"). </w:t>
      </w:r>
    </w:p>
    <w:p w14:paraId="646DB824" w14:textId="77777777" w:rsidR="00BE377D" w:rsidRPr="006E5591" w:rsidRDefault="00BE377D" w:rsidP="006E5591">
      <w:pPr>
        <w:pStyle w:val="Heading4"/>
        <w:numPr>
          <w:ilvl w:val="0"/>
          <w:numId w:val="22"/>
        </w:numPr>
        <w:suppressAutoHyphens w:val="0"/>
        <w:spacing w:before="100" w:beforeAutospacing="1" w:after="100" w:afterAutospacing="1" w:line="276" w:lineRule="auto"/>
        <w:rPr>
          <w:b/>
          <w:bCs/>
        </w:rPr>
      </w:pPr>
      <w:r w:rsidRPr="006E5591">
        <w:t>There are limits on the file size (see the relevant course Moodle page).</w:t>
      </w:r>
    </w:p>
    <w:p w14:paraId="603E2A9F" w14:textId="77777777" w:rsidR="00BE377D" w:rsidRPr="006E5591" w:rsidRDefault="00BE377D" w:rsidP="006E5591">
      <w:pPr>
        <w:pStyle w:val="style5"/>
        <w:numPr>
          <w:ilvl w:val="0"/>
          <w:numId w:val="22"/>
        </w:numPr>
        <w:spacing w:line="276" w:lineRule="auto"/>
        <w:outlineLvl w:val="4"/>
        <w:rPr>
          <w:rFonts w:ascii="Arial" w:hAnsi="Arial" w:cs="Arial"/>
          <w:color w:val="000000"/>
        </w:rPr>
      </w:pPr>
      <w:r w:rsidRPr="006E5591">
        <w:rPr>
          <w:rFonts w:ascii="Arial" w:hAnsi="Arial" w:cs="Arial"/>
          <w:color w:val="000000"/>
        </w:rPr>
        <w:t>Make sure that any files you upload are virus-free and not protected by a password or corrupted otherwise they will be treated as null submissions.</w:t>
      </w:r>
    </w:p>
    <w:p w14:paraId="4BF60508" w14:textId="77777777" w:rsidR="00BE377D" w:rsidRPr="006E5591" w:rsidRDefault="00BE377D" w:rsidP="006E5591">
      <w:pPr>
        <w:pStyle w:val="Heading4"/>
        <w:numPr>
          <w:ilvl w:val="0"/>
          <w:numId w:val="22"/>
        </w:numPr>
        <w:suppressAutoHyphens w:val="0"/>
        <w:spacing w:before="100" w:beforeAutospacing="1" w:after="100" w:afterAutospacing="1" w:line="276" w:lineRule="auto"/>
        <w:rPr>
          <w:b/>
          <w:bCs/>
        </w:rPr>
      </w:pPr>
      <w:r w:rsidRPr="006E5591">
        <w:t>You must NOT submit a paper copy of this coursework.</w:t>
      </w:r>
    </w:p>
    <w:p w14:paraId="382BD3A1" w14:textId="77777777" w:rsidR="00BE377D" w:rsidRPr="006E5591" w:rsidRDefault="00BE377D" w:rsidP="006E5591">
      <w:pPr>
        <w:pStyle w:val="Heading4"/>
        <w:numPr>
          <w:ilvl w:val="0"/>
          <w:numId w:val="22"/>
        </w:numPr>
        <w:suppressAutoHyphens w:val="0"/>
        <w:spacing w:before="100" w:beforeAutospacing="1" w:after="100" w:afterAutospacing="1" w:line="276" w:lineRule="auto"/>
        <w:rPr>
          <w:b/>
          <w:bCs/>
        </w:rPr>
      </w:pPr>
      <w:r w:rsidRPr="006E5591">
        <w:t xml:space="preserve">All </w:t>
      </w:r>
      <w:r w:rsidR="00E36C14" w:rsidRPr="006E5591">
        <w:t>coursework</w:t>
      </w:r>
      <w:r w:rsidRPr="006E5591">
        <w:t xml:space="preserve"> must be submitted as above. Under no circumstances can they be accepted by academic staff</w:t>
      </w:r>
    </w:p>
    <w:p w14:paraId="0462AB86" w14:textId="77777777" w:rsidR="002D5B38" w:rsidRDefault="002D5B38" w:rsidP="00BE377D">
      <w:pPr>
        <w:pStyle w:val="Heading4"/>
      </w:pPr>
    </w:p>
    <w:p w14:paraId="585AD399" w14:textId="77777777" w:rsidR="002E4133" w:rsidRPr="00345C54" w:rsidRDefault="00345C54" w:rsidP="00B44527">
      <w:pPr>
        <w:widowControl w:val="0"/>
        <w:spacing w:after="0" w:line="240" w:lineRule="auto"/>
        <w:rPr>
          <w:b/>
          <w:sz w:val="28"/>
        </w:rPr>
      </w:pPr>
      <w:r>
        <w:rPr>
          <w:b/>
          <w:sz w:val="28"/>
        </w:rPr>
        <w:br w:type="page"/>
      </w:r>
      <w:r w:rsidR="002E4133" w:rsidRPr="00345C54">
        <w:rPr>
          <w:b/>
          <w:sz w:val="28"/>
        </w:rPr>
        <w:lastRenderedPageBreak/>
        <w:t>Scenario</w:t>
      </w:r>
      <w:r w:rsidR="00762F93" w:rsidRPr="00345C54">
        <w:rPr>
          <w:b/>
          <w:sz w:val="28"/>
        </w:rPr>
        <w:t xml:space="preserve"> </w:t>
      </w:r>
      <w:r w:rsidR="00BE0617" w:rsidRPr="00345C54">
        <w:rPr>
          <w:b/>
          <w:sz w:val="28"/>
        </w:rPr>
        <w:br/>
      </w:r>
    </w:p>
    <w:p w14:paraId="2F747CF5" w14:textId="77777777" w:rsidR="002E4133" w:rsidRPr="00345C54" w:rsidRDefault="002E4133" w:rsidP="00FE14C5">
      <w:pPr>
        <w:spacing w:after="0" w:line="240" w:lineRule="auto"/>
      </w:pPr>
      <w:r w:rsidRPr="00345C54">
        <w:t>This is a group coursework.</w:t>
      </w:r>
      <w:r w:rsidR="00FF4A3C" w:rsidRPr="00345C54">
        <w:t xml:space="preserve"> You will be assigned to a group.</w:t>
      </w:r>
    </w:p>
    <w:p w14:paraId="22EA9DD2" w14:textId="77777777" w:rsidR="00EE0284" w:rsidRDefault="002E4133" w:rsidP="00B44527">
      <w:pPr>
        <w:pStyle w:val="Body1"/>
        <w:spacing w:before="100" w:after="240"/>
        <w:outlineLvl w:val="4"/>
        <w:rPr>
          <w:rFonts w:ascii="Times New Roman" w:hAnsi="Times New Roman"/>
        </w:rPr>
      </w:pPr>
      <w:r w:rsidRPr="00345C54">
        <w:rPr>
          <w:rFonts w:ascii="Times New Roman" w:hAnsi="Times New Roman"/>
        </w:rPr>
        <w:t xml:space="preserve">You need to adopt agile </w:t>
      </w:r>
      <w:r w:rsidR="00FF29F5" w:rsidRPr="00345C54">
        <w:rPr>
          <w:rFonts w:ascii="Times New Roman" w:hAnsi="Times New Roman"/>
        </w:rPr>
        <w:t xml:space="preserve">scrum </w:t>
      </w:r>
      <w:r w:rsidRPr="00345C54">
        <w:rPr>
          <w:rFonts w:ascii="Times New Roman" w:hAnsi="Times New Roman"/>
        </w:rPr>
        <w:t xml:space="preserve">working </w:t>
      </w:r>
      <w:r w:rsidR="00F15269" w:rsidRPr="00345C54">
        <w:rPr>
          <w:rFonts w:ascii="Times New Roman" w:hAnsi="Times New Roman"/>
        </w:rPr>
        <w:t>practices and</w:t>
      </w:r>
      <w:r w:rsidRPr="00345C54">
        <w:rPr>
          <w:rFonts w:ascii="Times New Roman" w:hAnsi="Times New Roman"/>
        </w:rPr>
        <w:t xml:space="preserve"> document your meetings</w:t>
      </w:r>
      <w:r w:rsidR="00C73608" w:rsidRPr="00345C54">
        <w:rPr>
          <w:rFonts w:ascii="Times New Roman" w:hAnsi="Times New Roman"/>
        </w:rPr>
        <w:t xml:space="preserve"> appropriately</w:t>
      </w:r>
      <w:r w:rsidRPr="00345C54">
        <w:rPr>
          <w:rFonts w:ascii="Times New Roman" w:hAnsi="Times New Roman"/>
        </w:rPr>
        <w:t xml:space="preserve">.  Ideally you </w:t>
      </w:r>
      <w:r w:rsidR="00EE0284">
        <w:rPr>
          <w:rFonts w:ascii="Times New Roman" w:hAnsi="Times New Roman"/>
        </w:rPr>
        <w:t xml:space="preserve">will </w:t>
      </w:r>
      <w:r w:rsidRPr="00345C54">
        <w:rPr>
          <w:rFonts w:ascii="Times New Roman" w:hAnsi="Times New Roman"/>
        </w:rPr>
        <w:t>need</w:t>
      </w:r>
      <w:r w:rsidR="00EE0284">
        <w:rPr>
          <w:rFonts w:ascii="Times New Roman" w:hAnsi="Times New Roman"/>
        </w:rPr>
        <w:t>:</w:t>
      </w:r>
    </w:p>
    <w:p w14:paraId="1DB53A76" w14:textId="77777777" w:rsidR="00EE0284" w:rsidRDefault="00EE0284" w:rsidP="00EE0284">
      <w:pPr>
        <w:pStyle w:val="Body1"/>
        <w:numPr>
          <w:ilvl w:val="0"/>
          <w:numId w:val="23"/>
        </w:numPr>
        <w:spacing w:before="100" w:after="240"/>
        <w:outlineLvl w:val="4"/>
        <w:rPr>
          <w:rFonts w:ascii="Times New Roman" w:hAnsi="Times New Roman"/>
        </w:rPr>
      </w:pPr>
      <w:r>
        <w:rPr>
          <w:rFonts w:ascii="Times New Roman" w:hAnsi="Times New Roman"/>
        </w:rPr>
        <w:t>A</w:t>
      </w:r>
      <w:r w:rsidR="002E4133" w:rsidRPr="00345C54">
        <w:rPr>
          <w:rFonts w:ascii="Times New Roman" w:hAnsi="Times New Roman"/>
        </w:rPr>
        <w:t xml:space="preserve"> database designer, </w:t>
      </w:r>
    </w:p>
    <w:p w14:paraId="4C908B0C" w14:textId="77777777" w:rsidR="00EE0284" w:rsidRDefault="00EE0284" w:rsidP="00EE0284">
      <w:pPr>
        <w:pStyle w:val="Body1"/>
        <w:numPr>
          <w:ilvl w:val="0"/>
          <w:numId w:val="23"/>
        </w:numPr>
        <w:spacing w:before="100" w:after="240"/>
        <w:outlineLvl w:val="4"/>
        <w:rPr>
          <w:rFonts w:ascii="Times New Roman" w:hAnsi="Times New Roman"/>
        </w:rPr>
      </w:pPr>
      <w:r>
        <w:rPr>
          <w:rFonts w:ascii="Times New Roman" w:hAnsi="Times New Roman"/>
        </w:rPr>
        <w:t>A</w:t>
      </w:r>
      <w:r w:rsidR="00513A5B" w:rsidRPr="00345C54">
        <w:rPr>
          <w:rFonts w:ascii="Times New Roman" w:hAnsi="Times New Roman"/>
        </w:rPr>
        <w:t xml:space="preserve">n information architect, </w:t>
      </w:r>
    </w:p>
    <w:p w14:paraId="60331E74" w14:textId="77777777" w:rsidR="00EE0284" w:rsidRDefault="00EE0284" w:rsidP="00EE0284">
      <w:pPr>
        <w:pStyle w:val="Body1"/>
        <w:numPr>
          <w:ilvl w:val="0"/>
          <w:numId w:val="23"/>
        </w:numPr>
        <w:spacing w:before="100" w:after="240"/>
        <w:outlineLvl w:val="4"/>
        <w:rPr>
          <w:rFonts w:ascii="Times New Roman" w:hAnsi="Times New Roman"/>
        </w:rPr>
      </w:pPr>
      <w:r>
        <w:rPr>
          <w:rFonts w:ascii="Times New Roman" w:hAnsi="Times New Roman"/>
        </w:rPr>
        <w:t>A</w:t>
      </w:r>
      <w:r w:rsidR="002E4133" w:rsidRPr="00345C54">
        <w:rPr>
          <w:rFonts w:ascii="Times New Roman" w:hAnsi="Times New Roman"/>
        </w:rPr>
        <w:t xml:space="preserve"> programmer</w:t>
      </w:r>
      <w:r>
        <w:rPr>
          <w:rFonts w:ascii="Times New Roman" w:hAnsi="Times New Roman"/>
        </w:rPr>
        <w:t xml:space="preserve"> or 2 or 3,</w:t>
      </w:r>
    </w:p>
    <w:p w14:paraId="242432D7" w14:textId="77777777" w:rsidR="00EE0284" w:rsidRDefault="00EE0284" w:rsidP="00EE0284">
      <w:pPr>
        <w:pStyle w:val="Body1"/>
        <w:numPr>
          <w:ilvl w:val="0"/>
          <w:numId w:val="23"/>
        </w:numPr>
        <w:spacing w:before="100" w:after="240"/>
        <w:outlineLvl w:val="4"/>
        <w:rPr>
          <w:rFonts w:ascii="Times New Roman" w:hAnsi="Times New Roman"/>
        </w:rPr>
      </w:pPr>
      <w:r>
        <w:rPr>
          <w:rFonts w:ascii="Times New Roman" w:hAnsi="Times New Roman"/>
        </w:rPr>
        <w:t>A</w:t>
      </w:r>
      <w:r w:rsidR="002E4133" w:rsidRPr="00345C54">
        <w:rPr>
          <w:rFonts w:ascii="Times New Roman" w:hAnsi="Times New Roman"/>
        </w:rPr>
        <w:t xml:space="preserve"> web </w:t>
      </w:r>
      <w:r w:rsidR="00BE3291" w:rsidRPr="00345C54">
        <w:rPr>
          <w:rFonts w:ascii="Times New Roman" w:hAnsi="Times New Roman"/>
        </w:rPr>
        <w:t>designer,</w:t>
      </w:r>
      <w:r w:rsidR="002E4133" w:rsidRPr="00345C54">
        <w:rPr>
          <w:rFonts w:ascii="Times New Roman" w:hAnsi="Times New Roman"/>
        </w:rPr>
        <w:t xml:space="preserve"> </w:t>
      </w:r>
    </w:p>
    <w:p w14:paraId="1BBF2EC2" w14:textId="77777777" w:rsidR="00EE0284" w:rsidRDefault="002E4133" w:rsidP="00EE0284">
      <w:pPr>
        <w:pStyle w:val="Body1"/>
        <w:numPr>
          <w:ilvl w:val="0"/>
          <w:numId w:val="23"/>
        </w:numPr>
        <w:spacing w:before="100" w:after="240"/>
        <w:outlineLvl w:val="4"/>
        <w:rPr>
          <w:rFonts w:ascii="Times New Roman" w:hAnsi="Times New Roman"/>
        </w:rPr>
      </w:pPr>
      <w:r w:rsidRPr="00345C54">
        <w:rPr>
          <w:rFonts w:ascii="Times New Roman" w:hAnsi="Times New Roman"/>
        </w:rPr>
        <w:t xml:space="preserve">and a tester, </w:t>
      </w:r>
    </w:p>
    <w:p w14:paraId="10719B5A" w14:textId="77777777" w:rsidR="00473C9D" w:rsidRPr="00345C54" w:rsidRDefault="00513A5B" w:rsidP="00B44527">
      <w:pPr>
        <w:pStyle w:val="Body1"/>
        <w:spacing w:before="100" w:after="240"/>
        <w:outlineLvl w:val="4"/>
        <w:rPr>
          <w:rFonts w:ascii="Times New Roman" w:hAnsi="Times New Roman"/>
        </w:rPr>
      </w:pPr>
      <w:r w:rsidRPr="00345C54">
        <w:rPr>
          <w:rFonts w:ascii="Times New Roman" w:hAnsi="Times New Roman"/>
        </w:rPr>
        <w:t xml:space="preserve">as well as a scrum master and product owner, </w:t>
      </w:r>
      <w:r w:rsidR="002E4133" w:rsidRPr="00345C54">
        <w:rPr>
          <w:rFonts w:ascii="Times New Roman" w:hAnsi="Times New Roman"/>
        </w:rPr>
        <w:t xml:space="preserve">but </w:t>
      </w:r>
      <w:r w:rsidR="00C73608" w:rsidRPr="00345C54">
        <w:rPr>
          <w:rFonts w:ascii="Times New Roman" w:hAnsi="Times New Roman"/>
        </w:rPr>
        <w:t xml:space="preserve">more than one person can be in any </w:t>
      </w:r>
      <w:r w:rsidRPr="00345C54">
        <w:rPr>
          <w:rFonts w:ascii="Times New Roman" w:hAnsi="Times New Roman"/>
        </w:rPr>
        <w:t xml:space="preserve">technical role.  </w:t>
      </w:r>
      <w:r w:rsidR="002E4133" w:rsidRPr="00345C54">
        <w:rPr>
          <w:rFonts w:ascii="Times New Roman" w:hAnsi="Times New Roman"/>
        </w:rPr>
        <w:t>No one is to t</w:t>
      </w:r>
      <w:r w:rsidR="00854697" w:rsidRPr="00345C54">
        <w:rPr>
          <w:rFonts w:ascii="Times New Roman" w:hAnsi="Times New Roman"/>
        </w:rPr>
        <w:t>ake the role of project manager, but there could be a technical team leader.</w:t>
      </w:r>
      <w:r w:rsidR="00EE0284">
        <w:rPr>
          <w:rFonts w:ascii="Times New Roman" w:hAnsi="Times New Roman"/>
        </w:rPr>
        <w:t xml:space="preserve"> </w:t>
      </w:r>
      <w:r w:rsidR="00C660A5">
        <w:rPr>
          <w:rFonts w:ascii="Times New Roman" w:hAnsi="Times New Roman"/>
        </w:rPr>
        <w:t>Y</w:t>
      </w:r>
      <w:r w:rsidR="00EE0284">
        <w:rPr>
          <w:rFonts w:ascii="Times New Roman" w:hAnsi="Times New Roman"/>
        </w:rPr>
        <w:t>our tutor will take the role of client and any questions for the client must come through your team’s product owner.</w:t>
      </w:r>
    </w:p>
    <w:p w14:paraId="71617B1F" w14:textId="77777777" w:rsidR="002E4133" w:rsidRPr="00345C54" w:rsidRDefault="002E4133" w:rsidP="00B44527">
      <w:pPr>
        <w:pStyle w:val="Body1"/>
        <w:outlineLvl w:val="4"/>
        <w:rPr>
          <w:rFonts w:ascii="Times New Roman" w:hAnsi="Times New Roman"/>
          <w:b/>
        </w:rPr>
      </w:pPr>
      <w:r w:rsidRPr="00345C54">
        <w:rPr>
          <w:rFonts w:ascii="Times New Roman" w:hAnsi="Times New Roman"/>
        </w:rPr>
        <w:t xml:space="preserve">You will get an individual grade </w:t>
      </w:r>
      <w:r w:rsidR="00513A5B" w:rsidRPr="00345C54">
        <w:rPr>
          <w:rFonts w:ascii="Times New Roman" w:hAnsi="Times New Roman"/>
        </w:rPr>
        <w:t>(4</w:t>
      </w:r>
      <w:r w:rsidR="00BA7C27" w:rsidRPr="00345C54">
        <w:rPr>
          <w:rFonts w:ascii="Times New Roman" w:hAnsi="Times New Roman"/>
        </w:rPr>
        <w:t xml:space="preserve">0%) </w:t>
      </w:r>
      <w:r w:rsidRPr="00345C54">
        <w:rPr>
          <w:rFonts w:ascii="Times New Roman" w:hAnsi="Times New Roman"/>
        </w:rPr>
        <w:t xml:space="preserve">based on your </w:t>
      </w:r>
      <w:r w:rsidR="00513A5B" w:rsidRPr="00345C54">
        <w:rPr>
          <w:rFonts w:ascii="Times New Roman" w:hAnsi="Times New Roman"/>
        </w:rPr>
        <w:t>report</w:t>
      </w:r>
      <w:r w:rsidRPr="00345C54">
        <w:rPr>
          <w:rFonts w:ascii="Times New Roman" w:hAnsi="Times New Roman"/>
        </w:rPr>
        <w:t>.</w:t>
      </w:r>
      <w:r w:rsidR="00BA7C27" w:rsidRPr="00345C54">
        <w:rPr>
          <w:rFonts w:ascii="Times New Roman" w:hAnsi="Times New Roman"/>
        </w:rPr>
        <w:t xml:space="preserve">  There is also a group grade</w:t>
      </w:r>
      <w:r w:rsidR="00513A5B" w:rsidRPr="00345C54">
        <w:rPr>
          <w:rFonts w:ascii="Times New Roman" w:hAnsi="Times New Roman"/>
        </w:rPr>
        <w:t xml:space="preserve"> (6</w:t>
      </w:r>
      <w:r w:rsidR="00BA7C27" w:rsidRPr="00345C54">
        <w:rPr>
          <w:rFonts w:ascii="Times New Roman" w:hAnsi="Times New Roman"/>
        </w:rPr>
        <w:t>0%)</w:t>
      </w:r>
      <w:r w:rsidR="00513A5B" w:rsidRPr="00345C54">
        <w:rPr>
          <w:rFonts w:ascii="Times New Roman" w:hAnsi="Times New Roman"/>
        </w:rPr>
        <w:t>, weighted by your contribution to the team effort (from 0% to 100%)</w:t>
      </w:r>
      <w:r w:rsidR="00BA7C27" w:rsidRPr="00345C54">
        <w:rPr>
          <w:rFonts w:ascii="Times New Roman" w:hAnsi="Times New Roman"/>
        </w:rPr>
        <w:t>.</w:t>
      </w:r>
    </w:p>
    <w:p w14:paraId="43BD53A4" w14:textId="77777777" w:rsidR="00FE14C5" w:rsidRPr="00345C54" w:rsidRDefault="00FE14C5" w:rsidP="00B44527">
      <w:pPr>
        <w:spacing w:after="0" w:line="240" w:lineRule="auto"/>
        <w:rPr>
          <w:b/>
        </w:rPr>
      </w:pPr>
    </w:p>
    <w:p w14:paraId="513E8C53" w14:textId="77777777" w:rsidR="002E4133" w:rsidRPr="00345C54" w:rsidRDefault="002E4133" w:rsidP="00B44527">
      <w:pPr>
        <w:spacing w:after="0" w:line="240" w:lineRule="auto"/>
        <w:rPr>
          <w:b/>
          <w:sz w:val="28"/>
        </w:rPr>
      </w:pPr>
      <w:r w:rsidRPr="00345C54">
        <w:rPr>
          <w:b/>
          <w:sz w:val="28"/>
        </w:rPr>
        <w:t>Specification</w:t>
      </w:r>
    </w:p>
    <w:p w14:paraId="679A2C82" w14:textId="77777777" w:rsidR="00B44527" w:rsidRPr="00345C54" w:rsidRDefault="00B44527" w:rsidP="00B44527">
      <w:pPr>
        <w:spacing w:after="0" w:line="240" w:lineRule="auto"/>
        <w:rPr>
          <w:sz w:val="12"/>
        </w:rPr>
      </w:pPr>
    </w:p>
    <w:p w14:paraId="20AA67B2" w14:textId="77777777" w:rsidR="0089058F" w:rsidRPr="00FB2DAC" w:rsidRDefault="0089058F" w:rsidP="0089058F">
      <w:pPr>
        <w:spacing w:after="0" w:line="240" w:lineRule="auto"/>
        <w:rPr>
          <w:rFonts w:ascii="Times" w:hAnsi="Times" w:cs="Calibri"/>
          <w:szCs w:val="24"/>
        </w:rPr>
      </w:pPr>
      <w:r w:rsidRPr="00FB2DAC">
        <w:rPr>
          <w:rFonts w:ascii="Times" w:hAnsi="Times" w:cs="Calibri"/>
          <w:szCs w:val="24"/>
        </w:rPr>
        <w:t xml:space="preserve">You are required to build a web-based secure role-based system for collecting student contributions for an annual university magazine in a large university. </w:t>
      </w:r>
    </w:p>
    <w:p w14:paraId="4458E3CB" w14:textId="77777777" w:rsidR="0089058F" w:rsidRPr="00FB2DAC" w:rsidRDefault="0089058F" w:rsidP="0089058F">
      <w:pPr>
        <w:spacing w:after="0" w:line="240" w:lineRule="auto"/>
        <w:rPr>
          <w:rFonts w:ascii="Times" w:hAnsi="Times" w:cs="Calibri"/>
          <w:szCs w:val="24"/>
        </w:rPr>
      </w:pPr>
    </w:p>
    <w:p w14:paraId="2127AB34" w14:textId="77777777" w:rsidR="0089058F" w:rsidRPr="00FB2DAC" w:rsidRDefault="0089058F" w:rsidP="0089058F">
      <w:pPr>
        <w:spacing w:line="240" w:lineRule="auto"/>
        <w:rPr>
          <w:rFonts w:ascii="Times" w:hAnsi="Times" w:cs="Calibri"/>
          <w:szCs w:val="24"/>
        </w:rPr>
      </w:pPr>
      <w:r w:rsidRPr="00FB2DAC">
        <w:rPr>
          <w:rFonts w:ascii="Times" w:hAnsi="Times" w:cs="Calibri"/>
          <w:szCs w:val="24"/>
        </w:rPr>
        <w:t>The system must meet the following criteria:</w:t>
      </w:r>
    </w:p>
    <w:p w14:paraId="09DFB62C" w14:textId="77777777"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The University has a Marketing Manager to oversee the process.</w:t>
      </w:r>
    </w:p>
    <w:p w14:paraId="665C6603" w14:textId="77777777"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 xml:space="preserve">All Faculties have a Marketing Coordinator who is responsible for managing the process for their </w:t>
      </w:r>
      <w:proofErr w:type="gramStart"/>
      <w:r w:rsidRPr="00FB2DAC">
        <w:rPr>
          <w:rFonts w:ascii="Times" w:hAnsi="Times" w:cs="Calibri"/>
          <w:szCs w:val="24"/>
        </w:rPr>
        <w:t>Faculty</w:t>
      </w:r>
      <w:proofErr w:type="gramEnd"/>
      <w:r w:rsidRPr="00FB2DAC">
        <w:rPr>
          <w:rFonts w:ascii="Times" w:hAnsi="Times" w:cs="Calibri"/>
          <w:szCs w:val="24"/>
        </w:rPr>
        <w:t>.</w:t>
      </w:r>
    </w:p>
    <w:p w14:paraId="01C26B7E" w14:textId="77777777"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 xml:space="preserve">All students </w:t>
      </w:r>
      <w:proofErr w:type="gramStart"/>
      <w:r w:rsidRPr="00FB2DAC">
        <w:rPr>
          <w:rFonts w:ascii="Times" w:hAnsi="Times" w:cs="Calibri"/>
          <w:szCs w:val="24"/>
        </w:rPr>
        <w:t>have the opportunity to</w:t>
      </w:r>
      <w:proofErr w:type="gramEnd"/>
      <w:r w:rsidRPr="00FB2DAC">
        <w:rPr>
          <w:rFonts w:ascii="Times" w:hAnsi="Times" w:cs="Calibri"/>
          <w:szCs w:val="24"/>
        </w:rPr>
        <w:t xml:space="preserve"> submit one or more articles as Word documents to the magazine.</w:t>
      </w:r>
    </w:p>
    <w:p w14:paraId="1AA2718E" w14:textId="77777777"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 xml:space="preserve">All students can also upload high quality images, e.g. photographs. </w:t>
      </w:r>
    </w:p>
    <w:p w14:paraId="64EB1194" w14:textId="77777777"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All new contributions are disabled after a closure date for new entries, but updates can continue to be done until a final closure date.</w:t>
      </w:r>
    </w:p>
    <w:p w14:paraId="290E4611" w14:textId="77777777"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All students must agree to Terms and Conditions before they can submit.</w:t>
      </w:r>
    </w:p>
    <w:p w14:paraId="23A2B1D9" w14:textId="77777777"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Once a contribution is submitted the system emails a notification to the Faculty’s Marketing Coordinator, who must make a comment within 14 days.</w:t>
      </w:r>
    </w:p>
    <w:p w14:paraId="338DAA19" w14:textId="77777777"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 xml:space="preserve">A Marketing Coordinator can only access contributions by students in their </w:t>
      </w:r>
      <w:proofErr w:type="gramStart"/>
      <w:r w:rsidRPr="00FB2DAC">
        <w:rPr>
          <w:rFonts w:ascii="Times" w:hAnsi="Times" w:cs="Calibri"/>
          <w:szCs w:val="24"/>
        </w:rPr>
        <w:t>Faculty</w:t>
      </w:r>
      <w:proofErr w:type="gramEnd"/>
      <w:r w:rsidRPr="00FB2DAC">
        <w:rPr>
          <w:rFonts w:ascii="Times" w:hAnsi="Times" w:cs="Calibri"/>
          <w:szCs w:val="24"/>
        </w:rPr>
        <w:t>.</w:t>
      </w:r>
    </w:p>
    <w:p w14:paraId="5CC359DF" w14:textId="77777777"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lastRenderedPageBreak/>
        <w:t xml:space="preserve">Each Marketing Coordinator needs to be able to interact with the students in their </w:t>
      </w:r>
      <w:proofErr w:type="gramStart"/>
      <w:r w:rsidRPr="00FB2DAC">
        <w:rPr>
          <w:rFonts w:ascii="Times" w:hAnsi="Times" w:cs="Calibri"/>
          <w:szCs w:val="24"/>
        </w:rPr>
        <w:t>Faculty</w:t>
      </w:r>
      <w:proofErr w:type="gramEnd"/>
      <w:r w:rsidRPr="00FB2DAC">
        <w:rPr>
          <w:rFonts w:ascii="Times" w:hAnsi="Times" w:cs="Calibri"/>
          <w:szCs w:val="24"/>
        </w:rPr>
        <w:t xml:space="preserve"> in order to edit the contributions and to select those for publication.</w:t>
      </w:r>
    </w:p>
    <w:p w14:paraId="4D5BA337" w14:textId="77777777"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The University Marketing Manager can view all the selected contributions but cannot edit any.  They need to be able to download all the selected contributions after the final closure date in a ZIP file for transfer out of the system.</w:t>
      </w:r>
    </w:p>
    <w:p w14:paraId="4F9161B3" w14:textId="77777777"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An administrator maintains any system data, e.g. closure dates for each academic year.</w:t>
      </w:r>
    </w:p>
    <w:p w14:paraId="175DFF60" w14:textId="77777777"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A guest account for each Faculty can be used to view the selected reports.</w:t>
      </w:r>
    </w:p>
    <w:p w14:paraId="0C1AB635" w14:textId="77777777"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Statistical analysis (e.g. number of contributions per Faculty) needs to be available.</w:t>
      </w:r>
    </w:p>
    <w:p w14:paraId="77CCC8CC" w14:textId="77777777"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The interface must be suitable for all devices (</w:t>
      </w:r>
      <w:proofErr w:type="spellStart"/>
      <w:r w:rsidRPr="00FB2DAC">
        <w:rPr>
          <w:rFonts w:ascii="Times" w:hAnsi="Times" w:cs="Calibri"/>
          <w:szCs w:val="24"/>
        </w:rPr>
        <w:t>eg</w:t>
      </w:r>
      <w:proofErr w:type="spellEnd"/>
      <w:r w:rsidRPr="00FB2DAC">
        <w:rPr>
          <w:rFonts w:ascii="Times" w:hAnsi="Times" w:cs="Calibri"/>
          <w:szCs w:val="24"/>
        </w:rPr>
        <w:t xml:space="preserve"> mobile phones, tablets, desktops).</w:t>
      </w:r>
    </w:p>
    <w:p w14:paraId="06402722" w14:textId="77777777" w:rsidR="0089058F" w:rsidRPr="00FB2DAC" w:rsidRDefault="0089058F" w:rsidP="0089058F">
      <w:pPr>
        <w:spacing w:after="0" w:line="240" w:lineRule="auto"/>
        <w:rPr>
          <w:rFonts w:ascii="Times" w:hAnsi="Times" w:cs="Calibri"/>
          <w:szCs w:val="24"/>
        </w:rPr>
      </w:pPr>
      <w:r w:rsidRPr="00FB2DAC">
        <w:rPr>
          <w:rFonts w:ascii="Times" w:hAnsi="Times" w:cs="Calibri"/>
          <w:szCs w:val="24"/>
        </w:rPr>
        <w:t>Assumptions</w:t>
      </w:r>
    </w:p>
    <w:p w14:paraId="662A01EA" w14:textId="77777777" w:rsidR="0089058F" w:rsidRPr="00FB2DAC" w:rsidRDefault="0089058F" w:rsidP="0089058F">
      <w:pPr>
        <w:spacing w:after="0" w:line="240" w:lineRule="auto"/>
        <w:rPr>
          <w:rFonts w:ascii="Times" w:hAnsi="Times" w:cs="Calibri"/>
          <w:szCs w:val="24"/>
        </w:rPr>
      </w:pPr>
    </w:p>
    <w:p w14:paraId="7498618B" w14:textId="77777777" w:rsidR="0089058F" w:rsidRPr="00FB2DAC" w:rsidRDefault="0089058F" w:rsidP="0089058F">
      <w:pPr>
        <w:pStyle w:val="ListParagraph"/>
        <w:spacing w:line="240" w:lineRule="auto"/>
        <w:ind w:left="0"/>
        <w:rPr>
          <w:rFonts w:ascii="Times" w:hAnsi="Times" w:cs="Calibri"/>
          <w:szCs w:val="24"/>
        </w:rPr>
      </w:pPr>
      <w:r w:rsidRPr="00FB2DAC">
        <w:rPr>
          <w:rFonts w:ascii="Times" w:hAnsi="Times" w:cs="Calibri"/>
          <w:szCs w:val="24"/>
        </w:rPr>
        <w:t>You must clearly state any assumptions you make.</w:t>
      </w:r>
    </w:p>
    <w:p w14:paraId="14E31526" w14:textId="77777777" w:rsidR="0089058F" w:rsidRPr="00FB2DAC" w:rsidRDefault="0089058F" w:rsidP="0089058F">
      <w:pPr>
        <w:pStyle w:val="ListParagraph"/>
        <w:spacing w:line="240" w:lineRule="auto"/>
        <w:ind w:left="0"/>
        <w:rPr>
          <w:rFonts w:ascii="Times" w:hAnsi="Times" w:cs="Calibri"/>
          <w:szCs w:val="24"/>
        </w:rPr>
      </w:pPr>
      <w:r w:rsidRPr="00FB2DAC">
        <w:rPr>
          <w:rFonts w:ascii="Times" w:hAnsi="Times" w:cs="Calibri"/>
          <w:szCs w:val="24"/>
        </w:rPr>
        <w:t>Reports</w:t>
      </w:r>
    </w:p>
    <w:p w14:paraId="66AF0BD3" w14:textId="77777777" w:rsidR="0089058F" w:rsidRPr="00FB2DAC" w:rsidRDefault="0089058F" w:rsidP="0089058F">
      <w:pPr>
        <w:spacing w:line="240" w:lineRule="auto"/>
        <w:rPr>
          <w:rFonts w:ascii="Times" w:hAnsi="Times" w:cs="Calibri"/>
          <w:szCs w:val="24"/>
        </w:rPr>
      </w:pPr>
      <w:proofErr w:type="gramStart"/>
      <w:r w:rsidRPr="00FB2DAC">
        <w:rPr>
          <w:rFonts w:ascii="Times" w:hAnsi="Times" w:cs="Calibri"/>
          <w:szCs w:val="24"/>
        </w:rPr>
        <w:t>A number of</w:t>
      </w:r>
      <w:proofErr w:type="gramEnd"/>
      <w:r w:rsidRPr="00FB2DAC">
        <w:rPr>
          <w:rFonts w:ascii="Times" w:hAnsi="Times" w:cs="Calibri"/>
          <w:szCs w:val="24"/>
        </w:rPr>
        <w:t xml:space="preserve"> reports need to be made available.  For </w:t>
      </w:r>
      <w:proofErr w:type="gramStart"/>
      <w:r w:rsidRPr="00FB2DAC">
        <w:rPr>
          <w:rFonts w:ascii="Times" w:hAnsi="Times" w:cs="Calibri"/>
          <w:szCs w:val="24"/>
        </w:rPr>
        <w:t>example</w:t>
      </w:r>
      <w:proofErr w:type="gramEnd"/>
    </w:p>
    <w:p w14:paraId="64658042" w14:textId="77777777" w:rsidR="0089058F" w:rsidRPr="00FB2DAC" w:rsidRDefault="0089058F" w:rsidP="0089058F">
      <w:pPr>
        <w:pStyle w:val="ListParagraph"/>
        <w:numPr>
          <w:ilvl w:val="0"/>
          <w:numId w:val="5"/>
        </w:numPr>
        <w:spacing w:line="240" w:lineRule="auto"/>
        <w:rPr>
          <w:rFonts w:ascii="Times" w:hAnsi="Times" w:cs="Calibri"/>
          <w:szCs w:val="24"/>
        </w:rPr>
      </w:pPr>
      <w:r w:rsidRPr="00FB2DAC">
        <w:rPr>
          <w:rFonts w:ascii="Times" w:hAnsi="Times" w:cs="Calibri"/>
          <w:szCs w:val="24"/>
        </w:rPr>
        <w:t>Statistics</w:t>
      </w:r>
    </w:p>
    <w:p w14:paraId="24F63F51" w14:textId="77777777" w:rsidR="0089058F" w:rsidRPr="00FB2DAC" w:rsidRDefault="0089058F" w:rsidP="0089058F">
      <w:pPr>
        <w:pStyle w:val="ListParagraph"/>
        <w:numPr>
          <w:ilvl w:val="1"/>
          <w:numId w:val="5"/>
        </w:numPr>
        <w:spacing w:line="240" w:lineRule="auto"/>
        <w:rPr>
          <w:rFonts w:ascii="Times" w:hAnsi="Times" w:cs="Calibri"/>
          <w:szCs w:val="24"/>
        </w:rPr>
      </w:pPr>
      <w:r w:rsidRPr="00FB2DAC">
        <w:rPr>
          <w:rFonts w:ascii="Times" w:hAnsi="Times" w:cs="Calibri"/>
          <w:szCs w:val="24"/>
        </w:rPr>
        <w:t>Number of contributions within each Faculty for each academic year.</w:t>
      </w:r>
    </w:p>
    <w:p w14:paraId="15E7CA04" w14:textId="77777777" w:rsidR="0089058F" w:rsidRPr="00FB2DAC" w:rsidRDefault="0089058F" w:rsidP="0089058F">
      <w:pPr>
        <w:pStyle w:val="ListParagraph"/>
        <w:numPr>
          <w:ilvl w:val="1"/>
          <w:numId w:val="5"/>
        </w:numPr>
        <w:spacing w:line="240" w:lineRule="auto"/>
        <w:rPr>
          <w:rFonts w:ascii="Times" w:hAnsi="Times" w:cs="Calibri"/>
          <w:szCs w:val="24"/>
        </w:rPr>
      </w:pPr>
      <w:r w:rsidRPr="00FB2DAC">
        <w:rPr>
          <w:rFonts w:ascii="Times" w:hAnsi="Times" w:cs="Calibri"/>
          <w:szCs w:val="24"/>
        </w:rPr>
        <w:t>Percentage of contributions by each Faculty for any academic year.</w:t>
      </w:r>
    </w:p>
    <w:p w14:paraId="783DA8C8" w14:textId="77777777" w:rsidR="0089058F" w:rsidRPr="00FB2DAC" w:rsidRDefault="0089058F" w:rsidP="0089058F">
      <w:pPr>
        <w:pStyle w:val="ListParagraph"/>
        <w:numPr>
          <w:ilvl w:val="1"/>
          <w:numId w:val="5"/>
        </w:numPr>
        <w:spacing w:line="240" w:lineRule="auto"/>
        <w:rPr>
          <w:rFonts w:ascii="Times" w:hAnsi="Times" w:cs="Calibri"/>
          <w:szCs w:val="24"/>
        </w:rPr>
      </w:pPr>
      <w:r w:rsidRPr="00FB2DAC">
        <w:rPr>
          <w:rFonts w:ascii="Times" w:hAnsi="Times" w:cs="Calibri"/>
          <w:szCs w:val="24"/>
        </w:rPr>
        <w:t>Number of contributors within each Faculty for each academic year.</w:t>
      </w:r>
    </w:p>
    <w:p w14:paraId="7080FCBC" w14:textId="77777777" w:rsidR="0089058F" w:rsidRPr="00FB2DAC" w:rsidRDefault="0089058F" w:rsidP="0089058F">
      <w:pPr>
        <w:pStyle w:val="ListParagraph"/>
        <w:numPr>
          <w:ilvl w:val="0"/>
          <w:numId w:val="5"/>
        </w:numPr>
        <w:spacing w:line="240" w:lineRule="auto"/>
        <w:rPr>
          <w:rFonts w:ascii="Times" w:hAnsi="Times" w:cs="Calibri"/>
          <w:szCs w:val="24"/>
        </w:rPr>
      </w:pPr>
      <w:r w:rsidRPr="00FB2DAC">
        <w:rPr>
          <w:rFonts w:ascii="Times" w:hAnsi="Times" w:cs="Calibri"/>
          <w:szCs w:val="24"/>
        </w:rPr>
        <w:t>Exception reports</w:t>
      </w:r>
    </w:p>
    <w:p w14:paraId="1F6CB0B5" w14:textId="77777777" w:rsidR="0089058F" w:rsidRPr="00FB2DAC" w:rsidRDefault="0089058F" w:rsidP="0089058F">
      <w:pPr>
        <w:numPr>
          <w:ilvl w:val="1"/>
          <w:numId w:val="5"/>
        </w:numPr>
        <w:spacing w:after="0" w:line="240" w:lineRule="auto"/>
        <w:rPr>
          <w:rFonts w:ascii="Times" w:hAnsi="Times" w:cs="Calibri"/>
          <w:szCs w:val="24"/>
        </w:rPr>
      </w:pPr>
      <w:r w:rsidRPr="00FB2DAC">
        <w:rPr>
          <w:rFonts w:ascii="Times" w:hAnsi="Times" w:cs="Calibri"/>
          <w:szCs w:val="24"/>
        </w:rPr>
        <w:t>Contributions without a comment.</w:t>
      </w:r>
    </w:p>
    <w:p w14:paraId="27C3E5B3" w14:textId="77777777" w:rsidR="0089058F" w:rsidRPr="00FB2DAC" w:rsidRDefault="0089058F" w:rsidP="0089058F">
      <w:pPr>
        <w:spacing w:after="0" w:line="240" w:lineRule="auto"/>
        <w:ind w:left="1440"/>
        <w:rPr>
          <w:rFonts w:ascii="Times" w:hAnsi="Times" w:cs="Calibri"/>
          <w:szCs w:val="24"/>
        </w:rPr>
      </w:pPr>
    </w:p>
    <w:p w14:paraId="214FC49E" w14:textId="77777777" w:rsidR="0089058F" w:rsidRPr="00FB2DAC" w:rsidRDefault="0089058F" w:rsidP="0089058F">
      <w:pPr>
        <w:numPr>
          <w:ilvl w:val="1"/>
          <w:numId w:val="5"/>
        </w:numPr>
        <w:spacing w:after="0" w:line="240" w:lineRule="auto"/>
        <w:rPr>
          <w:rFonts w:ascii="Times" w:hAnsi="Times" w:cs="Calibri"/>
          <w:szCs w:val="24"/>
        </w:rPr>
      </w:pPr>
      <w:r w:rsidRPr="00FB2DAC">
        <w:rPr>
          <w:rFonts w:ascii="Times" w:hAnsi="Times" w:cs="Calibri"/>
          <w:szCs w:val="24"/>
        </w:rPr>
        <w:t>Contributions without a comment after 14 days.</w:t>
      </w:r>
    </w:p>
    <w:p w14:paraId="0C36AAE8" w14:textId="77777777" w:rsidR="004460B5" w:rsidRPr="00345C54" w:rsidRDefault="004460B5" w:rsidP="004460B5">
      <w:pPr>
        <w:spacing w:after="0" w:line="240" w:lineRule="auto"/>
        <w:ind w:left="1440"/>
      </w:pPr>
    </w:p>
    <w:p w14:paraId="28474107" w14:textId="77777777" w:rsidR="005A3221" w:rsidRPr="00345C54" w:rsidRDefault="005A3221" w:rsidP="00B44527">
      <w:pPr>
        <w:spacing w:line="240" w:lineRule="auto"/>
      </w:pPr>
      <w:r w:rsidRPr="00345C54">
        <w:rPr>
          <w:b/>
          <w:sz w:val="28"/>
        </w:rPr>
        <w:t>Tasks</w:t>
      </w:r>
    </w:p>
    <w:p w14:paraId="50966C9A" w14:textId="77777777" w:rsidR="005A3221" w:rsidRPr="00345C54" w:rsidRDefault="00513A5B" w:rsidP="00B44527">
      <w:pPr>
        <w:pStyle w:val="ListParagraph"/>
        <w:numPr>
          <w:ilvl w:val="0"/>
          <w:numId w:val="9"/>
        </w:numPr>
        <w:spacing w:line="240" w:lineRule="auto"/>
      </w:pPr>
      <w:r w:rsidRPr="00345C54">
        <w:t>Work as a team using agile scrum methods to d</w:t>
      </w:r>
      <w:r w:rsidR="005A3221" w:rsidRPr="00345C54">
        <w:t xml:space="preserve">evelop and test a secure web-based system to meet the above specification.  </w:t>
      </w:r>
    </w:p>
    <w:p w14:paraId="35D13F97" w14:textId="77777777" w:rsidR="00C510D3" w:rsidRPr="00345C54" w:rsidRDefault="005A3221" w:rsidP="00CD4228">
      <w:pPr>
        <w:numPr>
          <w:ilvl w:val="0"/>
          <w:numId w:val="9"/>
        </w:numPr>
        <w:suppressAutoHyphens w:val="0"/>
        <w:spacing w:line="240" w:lineRule="auto"/>
        <w:contextualSpacing/>
        <w:rPr>
          <w:szCs w:val="24"/>
        </w:rPr>
      </w:pPr>
      <w:r w:rsidRPr="00345C54">
        <w:rPr>
          <w:szCs w:val="24"/>
        </w:rPr>
        <w:t xml:space="preserve">Create a screencast recording (including screen and sound) demonstrating the key functionalities of the system. </w:t>
      </w:r>
      <w:r w:rsidR="00C510D3" w:rsidRPr="00345C54">
        <w:rPr>
          <w:szCs w:val="24"/>
        </w:rPr>
        <w:br/>
      </w:r>
    </w:p>
    <w:p w14:paraId="3781500F" w14:textId="77777777" w:rsidR="00513A5B" w:rsidRPr="00EB38E4" w:rsidRDefault="00513A5B" w:rsidP="00CD4228">
      <w:pPr>
        <w:numPr>
          <w:ilvl w:val="0"/>
          <w:numId w:val="9"/>
        </w:numPr>
        <w:suppressAutoHyphens w:val="0"/>
        <w:spacing w:line="240" w:lineRule="auto"/>
        <w:contextualSpacing/>
        <w:rPr>
          <w:color w:val="000000"/>
          <w:szCs w:val="24"/>
        </w:rPr>
      </w:pPr>
      <w:r w:rsidRPr="00EB38E4">
        <w:rPr>
          <w:color w:val="000000"/>
          <w:szCs w:val="24"/>
        </w:rPr>
        <w:t>Present the finished product to a non-technical audience to try to persuade them to purchase your system.</w:t>
      </w:r>
    </w:p>
    <w:p w14:paraId="76E91EDF" w14:textId="77777777" w:rsidR="00C816F8" w:rsidRDefault="005A3221" w:rsidP="00CD4228">
      <w:pPr>
        <w:pStyle w:val="ListParagraph"/>
        <w:numPr>
          <w:ilvl w:val="0"/>
          <w:numId w:val="9"/>
        </w:numPr>
        <w:spacing w:line="240" w:lineRule="auto"/>
      </w:pPr>
      <w:r w:rsidRPr="00345C54">
        <w:t>Document the system to an appropriate standard</w:t>
      </w:r>
      <w:r w:rsidR="00F94B3D" w:rsidRPr="00345C54">
        <w:t xml:space="preserve"> </w:t>
      </w:r>
      <w:r w:rsidR="00C816F8">
        <w:t>creating a group report based around the 6 group components listed below.</w:t>
      </w:r>
    </w:p>
    <w:p w14:paraId="68523F87" w14:textId="77777777" w:rsidR="005A3221" w:rsidRDefault="00C816F8" w:rsidP="00CD4228">
      <w:pPr>
        <w:pStyle w:val="ListParagraph"/>
        <w:numPr>
          <w:ilvl w:val="0"/>
          <w:numId w:val="9"/>
        </w:numPr>
        <w:spacing w:line="240" w:lineRule="auto"/>
      </w:pPr>
      <w:r>
        <w:lastRenderedPageBreak/>
        <w:t xml:space="preserve">Provide an individual report </w:t>
      </w:r>
      <w:r w:rsidR="00F94B3D" w:rsidRPr="00345C54">
        <w:t>using a weighted scoring model with commentary</w:t>
      </w:r>
      <w:r w:rsidR="005A3221" w:rsidRPr="00345C54">
        <w:t>, including an evaluation of the design process you followed and your reflection on the finished product, and on the contributions of your team members.</w:t>
      </w:r>
    </w:p>
    <w:p w14:paraId="365C1B40" w14:textId="77777777" w:rsidR="0061178B" w:rsidRDefault="0061178B" w:rsidP="0061178B">
      <w:pPr>
        <w:pStyle w:val="ListParagraph"/>
        <w:spacing w:line="240" w:lineRule="auto"/>
      </w:pPr>
    </w:p>
    <w:p w14:paraId="068E2DBC" w14:textId="77777777" w:rsidR="0061178B" w:rsidRPr="00345C54" w:rsidRDefault="0061178B" w:rsidP="0061178B">
      <w:pPr>
        <w:pStyle w:val="ListParagraph"/>
        <w:spacing w:line="240" w:lineRule="auto"/>
      </w:pPr>
    </w:p>
    <w:p w14:paraId="177D43B7" w14:textId="77777777" w:rsidR="005A3221" w:rsidRPr="00345C54" w:rsidRDefault="005A3221" w:rsidP="00B44527">
      <w:pPr>
        <w:spacing w:line="240" w:lineRule="auto"/>
        <w:rPr>
          <w:b/>
          <w:szCs w:val="24"/>
        </w:rPr>
      </w:pPr>
      <w:r w:rsidRPr="00345C54">
        <w:rPr>
          <w:b/>
          <w:sz w:val="28"/>
          <w:szCs w:val="24"/>
        </w:rPr>
        <w:t>Deliverables</w:t>
      </w:r>
    </w:p>
    <w:p w14:paraId="3B9B82B8" w14:textId="77777777" w:rsidR="00952A02" w:rsidRPr="00345C54" w:rsidRDefault="00952A02" w:rsidP="00DD66F8">
      <w:pPr>
        <w:numPr>
          <w:ilvl w:val="0"/>
          <w:numId w:val="14"/>
        </w:numPr>
        <w:spacing w:line="240" w:lineRule="auto"/>
        <w:rPr>
          <w:szCs w:val="24"/>
        </w:rPr>
      </w:pPr>
      <w:r w:rsidRPr="00345C54">
        <w:rPr>
          <w:szCs w:val="24"/>
        </w:rPr>
        <w:t xml:space="preserve">A </w:t>
      </w:r>
      <w:r w:rsidR="00C660A5" w:rsidRPr="00C660A5">
        <w:rPr>
          <w:b/>
          <w:bCs/>
          <w:szCs w:val="24"/>
        </w:rPr>
        <w:t xml:space="preserve">PDF </w:t>
      </w:r>
      <w:r w:rsidRPr="00345C54">
        <w:rPr>
          <w:b/>
          <w:szCs w:val="24"/>
        </w:rPr>
        <w:t xml:space="preserve">Group </w:t>
      </w:r>
      <w:r w:rsidR="00C510D3" w:rsidRPr="00345C54">
        <w:rPr>
          <w:b/>
          <w:szCs w:val="24"/>
        </w:rPr>
        <w:t xml:space="preserve">Report based on a Group </w:t>
      </w:r>
      <w:r w:rsidRPr="00345C54">
        <w:rPr>
          <w:b/>
          <w:szCs w:val="24"/>
        </w:rPr>
        <w:t>Repository</w:t>
      </w:r>
      <w:r w:rsidRPr="00345C54">
        <w:rPr>
          <w:szCs w:val="24"/>
        </w:rPr>
        <w:t xml:space="preserve"> containing all the artefacts produced by the team (eg ERD, minutes, test log, product backlog) </w:t>
      </w:r>
      <w:r w:rsidR="00DD66F8" w:rsidRPr="00345C54">
        <w:rPr>
          <w:szCs w:val="24"/>
        </w:rPr>
        <w:t xml:space="preserve">with a menu allowing easy access to its content.  The repository must be secure, but accessible by </w:t>
      </w:r>
      <w:r w:rsidR="00A01A03">
        <w:rPr>
          <w:szCs w:val="24"/>
        </w:rPr>
        <w:t>your</w:t>
      </w:r>
      <w:r w:rsidR="00DD66F8" w:rsidRPr="00345C54">
        <w:rPr>
          <w:szCs w:val="24"/>
        </w:rPr>
        <w:t xml:space="preserve"> </w:t>
      </w:r>
      <w:r w:rsidR="00C510D3" w:rsidRPr="00345C54">
        <w:rPr>
          <w:szCs w:val="24"/>
        </w:rPr>
        <w:t>tutors</w:t>
      </w:r>
      <w:r w:rsidR="00DD66F8" w:rsidRPr="00345C54">
        <w:rPr>
          <w:szCs w:val="24"/>
        </w:rPr>
        <w:t>.</w:t>
      </w:r>
      <w:r w:rsidR="00C510D3" w:rsidRPr="00345C54">
        <w:rPr>
          <w:szCs w:val="24"/>
        </w:rPr>
        <w:t xml:space="preserve">  </w:t>
      </w:r>
      <w:r w:rsidR="00C510D3" w:rsidRPr="00D92B32">
        <w:rPr>
          <w:b/>
          <w:bCs/>
          <w:color w:val="FF0000"/>
          <w:szCs w:val="24"/>
        </w:rPr>
        <w:t>The Scrum Master is responsible to ensure this gets uploaded</w:t>
      </w:r>
      <w:r w:rsidR="00F94B3D" w:rsidRPr="00D92B32">
        <w:rPr>
          <w:b/>
          <w:bCs/>
          <w:color w:val="FF0000"/>
          <w:szCs w:val="24"/>
        </w:rPr>
        <w:t xml:space="preserve"> </w:t>
      </w:r>
      <w:r w:rsidR="00C510D3" w:rsidRPr="00D92B32">
        <w:rPr>
          <w:b/>
          <w:bCs/>
          <w:color w:val="FF0000"/>
          <w:szCs w:val="24"/>
        </w:rPr>
        <w:t>by the due date.</w:t>
      </w:r>
      <w:r w:rsidR="00E82EB9" w:rsidRPr="00D92B32">
        <w:rPr>
          <w:b/>
          <w:bCs/>
          <w:color w:val="FF0000"/>
          <w:szCs w:val="24"/>
        </w:rPr>
        <w:t xml:space="preserve"> </w:t>
      </w:r>
      <w:r w:rsidR="00E82EB9" w:rsidRPr="00D92B32">
        <w:rPr>
          <w:rFonts w:ascii="Calibri" w:hAnsi="Calibri" w:cs="Calibri"/>
          <w:b/>
          <w:bCs/>
          <w:color w:val="FF0000"/>
          <w:szCs w:val="24"/>
        </w:rPr>
        <w:t xml:space="preserve">It is not essential that all members upload a copy of the group </w:t>
      </w:r>
      <w:r w:rsidR="00A01A03" w:rsidRPr="00D92B32">
        <w:rPr>
          <w:rFonts w:ascii="Calibri" w:hAnsi="Calibri" w:cs="Calibri"/>
          <w:b/>
          <w:bCs/>
          <w:color w:val="FF0000"/>
          <w:szCs w:val="24"/>
        </w:rPr>
        <w:t>report,</w:t>
      </w:r>
      <w:r w:rsidR="00E82EB9" w:rsidRPr="00D92B32">
        <w:rPr>
          <w:rFonts w:ascii="Calibri" w:hAnsi="Calibri" w:cs="Calibri"/>
          <w:b/>
          <w:bCs/>
          <w:color w:val="FF0000"/>
          <w:szCs w:val="24"/>
        </w:rPr>
        <w:t xml:space="preserve"> but it must be clear which students are in which group.</w:t>
      </w:r>
    </w:p>
    <w:p w14:paraId="57F2B25F" w14:textId="77777777" w:rsidR="00DD66F8" w:rsidRPr="00345C54" w:rsidRDefault="00513A5B" w:rsidP="00DD66F8">
      <w:pPr>
        <w:numPr>
          <w:ilvl w:val="0"/>
          <w:numId w:val="14"/>
        </w:numPr>
        <w:spacing w:line="240" w:lineRule="auto"/>
        <w:rPr>
          <w:szCs w:val="24"/>
        </w:rPr>
      </w:pPr>
      <w:r w:rsidRPr="00345C54">
        <w:rPr>
          <w:szCs w:val="24"/>
        </w:rPr>
        <w:t xml:space="preserve">An </w:t>
      </w:r>
      <w:r w:rsidRPr="00345C54">
        <w:rPr>
          <w:b/>
          <w:szCs w:val="24"/>
        </w:rPr>
        <w:t>Individual</w:t>
      </w:r>
      <w:r w:rsidRPr="00345C54">
        <w:rPr>
          <w:szCs w:val="24"/>
        </w:rPr>
        <w:t xml:space="preserve"> </w:t>
      </w:r>
      <w:r w:rsidR="00952A02" w:rsidRPr="00345C54">
        <w:rPr>
          <w:b/>
          <w:szCs w:val="24"/>
        </w:rPr>
        <w:t>PDF Report</w:t>
      </w:r>
      <w:r w:rsidR="00DD66F8" w:rsidRPr="00345C54">
        <w:rPr>
          <w:szCs w:val="24"/>
        </w:rPr>
        <w:br/>
      </w:r>
      <w:r w:rsidR="005A3221" w:rsidRPr="00345C54">
        <w:rPr>
          <w:szCs w:val="24"/>
        </w:rPr>
        <w:t xml:space="preserve">The report must give the </w:t>
      </w:r>
      <w:r w:rsidR="005A3221" w:rsidRPr="00345C54">
        <w:rPr>
          <w:b/>
          <w:szCs w:val="24"/>
        </w:rPr>
        <w:t xml:space="preserve">URL </w:t>
      </w:r>
      <w:r w:rsidR="005A3221" w:rsidRPr="00345C54">
        <w:rPr>
          <w:szCs w:val="24"/>
        </w:rPr>
        <w:t xml:space="preserve">of the </w:t>
      </w:r>
      <w:r w:rsidR="00952A02" w:rsidRPr="00345C54">
        <w:rPr>
          <w:szCs w:val="24"/>
        </w:rPr>
        <w:t>Group Repository</w:t>
      </w:r>
      <w:r w:rsidR="00DD66F8" w:rsidRPr="00345C54">
        <w:rPr>
          <w:szCs w:val="24"/>
        </w:rPr>
        <w:t>,</w:t>
      </w:r>
      <w:r w:rsidR="00952A02" w:rsidRPr="00345C54">
        <w:rPr>
          <w:szCs w:val="24"/>
        </w:rPr>
        <w:t xml:space="preserve"> the </w:t>
      </w:r>
      <w:r w:rsidR="005A3221" w:rsidRPr="00345C54">
        <w:rPr>
          <w:szCs w:val="24"/>
        </w:rPr>
        <w:t>Screencast</w:t>
      </w:r>
      <w:r w:rsidR="00952A02" w:rsidRPr="00345C54">
        <w:rPr>
          <w:szCs w:val="24"/>
        </w:rPr>
        <w:t xml:space="preserve"> and the website</w:t>
      </w:r>
      <w:r w:rsidR="005A3221" w:rsidRPr="00345C54">
        <w:rPr>
          <w:szCs w:val="24"/>
        </w:rPr>
        <w:t xml:space="preserve"> and any </w:t>
      </w:r>
      <w:r w:rsidR="005A3221" w:rsidRPr="00345C54">
        <w:rPr>
          <w:b/>
          <w:szCs w:val="24"/>
        </w:rPr>
        <w:t>usernames or passwords</w:t>
      </w:r>
      <w:r w:rsidR="005A3221" w:rsidRPr="00345C54">
        <w:rPr>
          <w:szCs w:val="24"/>
        </w:rPr>
        <w:t xml:space="preserve"> needed to access it. </w:t>
      </w:r>
      <w:r w:rsidR="00DD66F8" w:rsidRPr="00345C54">
        <w:rPr>
          <w:szCs w:val="24"/>
        </w:rPr>
        <w:t xml:space="preserve"> The </w:t>
      </w:r>
      <w:r w:rsidR="00DD66F8" w:rsidRPr="00345C54">
        <w:rPr>
          <w:b/>
          <w:szCs w:val="24"/>
        </w:rPr>
        <w:t>individual component of the marking will be based on your report,</w:t>
      </w:r>
      <w:r w:rsidR="00DD66F8" w:rsidRPr="00345C54">
        <w:rPr>
          <w:szCs w:val="24"/>
        </w:rPr>
        <w:t xml:space="preserve"> so ensure this has evidence that your system meets the specified requirements. </w:t>
      </w:r>
      <w:r w:rsidR="00DD66F8" w:rsidRPr="00345C54">
        <w:rPr>
          <w:b/>
          <w:szCs w:val="24"/>
        </w:rPr>
        <w:t>The text in your individual report must be entirely your own words.</w:t>
      </w:r>
    </w:p>
    <w:p w14:paraId="14B1C513" w14:textId="77777777" w:rsidR="005A3221" w:rsidRPr="00345C54" w:rsidRDefault="00513A5B" w:rsidP="00DD66F8">
      <w:pPr>
        <w:numPr>
          <w:ilvl w:val="0"/>
          <w:numId w:val="14"/>
        </w:numPr>
        <w:spacing w:line="240" w:lineRule="auto"/>
        <w:rPr>
          <w:szCs w:val="24"/>
        </w:rPr>
      </w:pPr>
      <w:r w:rsidRPr="00345C54">
        <w:rPr>
          <w:szCs w:val="24"/>
        </w:rPr>
        <w:t>A</w:t>
      </w:r>
      <w:r w:rsidR="00DD66F8" w:rsidRPr="00345C54">
        <w:rPr>
          <w:szCs w:val="24"/>
        </w:rPr>
        <w:t xml:space="preserve"> </w:t>
      </w:r>
      <w:r w:rsidR="00DD66F8" w:rsidRPr="00EB38E4">
        <w:rPr>
          <w:b/>
          <w:color w:val="000000"/>
          <w:szCs w:val="24"/>
        </w:rPr>
        <w:t>Presentation</w:t>
      </w:r>
      <w:r w:rsidRPr="00EB38E4">
        <w:rPr>
          <w:b/>
          <w:color w:val="000000"/>
          <w:szCs w:val="24"/>
        </w:rPr>
        <w:t xml:space="preserve"> </w:t>
      </w:r>
      <w:r w:rsidRPr="00EB38E4">
        <w:rPr>
          <w:color w:val="000000"/>
          <w:szCs w:val="24"/>
        </w:rPr>
        <w:t>and</w:t>
      </w:r>
      <w:r w:rsidRPr="0061178B">
        <w:rPr>
          <w:b/>
          <w:strike/>
          <w:szCs w:val="24"/>
        </w:rPr>
        <w:t xml:space="preserve"> </w:t>
      </w:r>
      <w:r w:rsidRPr="00345C54">
        <w:rPr>
          <w:b/>
          <w:szCs w:val="24"/>
        </w:rPr>
        <w:t>Screencast</w:t>
      </w:r>
      <w:r w:rsidR="00DD66F8" w:rsidRPr="00345C54">
        <w:rPr>
          <w:szCs w:val="24"/>
        </w:rPr>
        <w:br/>
      </w:r>
      <w:r w:rsidR="005A3221" w:rsidRPr="00EB38E4">
        <w:rPr>
          <w:color w:val="000000"/>
          <w:szCs w:val="24"/>
        </w:rPr>
        <w:t xml:space="preserve">You </w:t>
      </w:r>
      <w:r w:rsidR="00DD66F8" w:rsidRPr="00EB38E4">
        <w:rPr>
          <w:color w:val="000000"/>
          <w:szCs w:val="24"/>
        </w:rPr>
        <w:t>must be</w:t>
      </w:r>
      <w:r w:rsidR="00952A02" w:rsidRPr="00EB38E4">
        <w:rPr>
          <w:color w:val="000000"/>
          <w:szCs w:val="24"/>
        </w:rPr>
        <w:t xml:space="preserve"> </w:t>
      </w:r>
      <w:r w:rsidRPr="00EB38E4">
        <w:rPr>
          <w:color w:val="000000"/>
          <w:szCs w:val="24"/>
        </w:rPr>
        <w:t>present as</w:t>
      </w:r>
      <w:r w:rsidRPr="00EB38E4">
        <w:rPr>
          <w:b/>
          <w:color w:val="000000"/>
          <w:szCs w:val="24"/>
        </w:rPr>
        <w:t xml:space="preserve"> </w:t>
      </w:r>
      <w:r w:rsidR="00952A02" w:rsidRPr="00EB38E4">
        <w:rPr>
          <w:color w:val="000000"/>
          <w:szCs w:val="24"/>
        </w:rPr>
        <w:t xml:space="preserve">part of the team that presents the finished product </w:t>
      </w:r>
      <w:r w:rsidR="005A3221" w:rsidRPr="00EB38E4">
        <w:rPr>
          <w:color w:val="000000"/>
          <w:szCs w:val="24"/>
        </w:rPr>
        <w:t xml:space="preserve">to your </w:t>
      </w:r>
      <w:r w:rsidR="00D92B32" w:rsidRPr="00EB38E4">
        <w:rPr>
          <w:color w:val="000000"/>
          <w:szCs w:val="24"/>
        </w:rPr>
        <w:t>tutor and</w:t>
      </w:r>
      <w:r w:rsidR="00DD66F8" w:rsidRPr="00EB38E4">
        <w:rPr>
          <w:color w:val="000000"/>
          <w:szCs w:val="24"/>
        </w:rPr>
        <w:t xml:space="preserve"> should contribute to the screencast.  The </w:t>
      </w:r>
      <w:r w:rsidR="00DD66F8" w:rsidRPr="00EB38E4">
        <w:rPr>
          <w:b/>
          <w:color w:val="000000"/>
          <w:szCs w:val="24"/>
        </w:rPr>
        <w:t>presentation</w:t>
      </w:r>
      <w:r w:rsidR="00DD66F8" w:rsidRPr="00EB38E4">
        <w:rPr>
          <w:color w:val="000000"/>
          <w:szCs w:val="24"/>
        </w:rPr>
        <w:t xml:space="preserve"> should be pitched at a non-technical audience to try to persuade them to purchase the product; the</w:t>
      </w:r>
      <w:r w:rsidR="00DD66F8" w:rsidRPr="00345C54">
        <w:rPr>
          <w:szCs w:val="24"/>
        </w:rPr>
        <w:t xml:space="preserve"> </w:t>
      </w:r>
      <w:r w:rsidR="00DD66F8" w:rsidRPr="00345C54">
        <w:rPr>
          <w:b/>
          <w:szCs w:val="24"/>
        </w:rPr>
        <w:t>screencast</w:t>
      </w:r>
      <w:r w:rsidR="00DD66F8" w:rsidRPr="00345C54">
        <w:rPr>
          <w:szCs w:val="24"/>
        </w:rPr>
        <w:t xml:space="preserve"> should demonstrate the functionality of the </w:t>
      </w:r>
      <w:r w:rsidR="00D92B32" w:rsidRPr="00345C54">
        <w:rPr>
          <w:szCs w:val="24"/>
        </w:rPr>
        <w:t>system.</w:t>
      </w:r>
    </w:p>
    <w:p w14:paraId="02E22639" w14:textId="77777777" w:rsidR="00BA7C27" w:rsidRPr="00345C54" w:rsidRDefault="00BA7C27" w:rsidP="00BA7C27">
      <w:pPr>
        <w:widowControl w:val="0"/>
        <w:spacing w:line="240" w:lineRule="auto"/>
        <w:rPr>
          <w:b/>
          <w:sz w:val="28"/>
        </w:rPr>
      </w:pPr>
      <w:r w:rsidRPr="00345C54">
        <w:rPr>
          <w:b/>
          <w:sz w:val="28"/>
        </w:rPr>
        <w:t>Assessment Breakdown</w:t>
      </w:r>
    </w:p>
    <w:p w14:paraId="38E114A7" w14:textId="77777777" w:rsidR="00CD5157" w:rsidRPr="00345C54" w:rsidRDefault="00BA7C27" w:rsidP="007416EF">
      <w:pPr>
        <w:spacing w:line="240" w:lineRule="auto"/>
        <w:rPr>
          <w:szCs w:val="24"/>
        </w:rPr>
      </w:pPr>
      <w:r w:rsidRPr="00345C54">
        <w:rPr>
          <w:b/>
          <w:sz w:val="28"/>
        </w:rPr>
        <w:t>Group Component</w:t>
      </w:r>
      <w:r w:rsidR="0024601E" w:rsidRPr="00345C54">
        <w:rPr>
          <w:b/>
          <w:sz w:val="28"/>
        </w:rPr>
        <w:t xml:space="preserve"> (6</w:t>
      </w:r>
      <w:r w:rsidRPr="00345C54">
        <w:rPr>
          <w:b/>
          <w:sz w:val="28"/>
        </w:rPr>
        <w:t>0%)</w:t>
      </w:r>
      <w:r w:rsidR="00CD5157" w:rsidRPr="00345C54">
        <w:rPr>
          <w:b/>
          <w:sz w:val="28"/>
        </w:rPr>
        <w:br/>
      </w:r>
      <w:r w:rsidR="00C510D3" w:rsidRPr="00345C54">
        <w:rPr>
          <w:szCs w:val="24"/>
        </w:rPr>
        <w:t xml:space="preserve">This will be assessed based on a group report and a group repository </w:t>
      </w:r>
      <w:r w:rsidR="0063423A" w:rsidRPr="00345C54">
        <w:rPr>
          <w:szCs w:val="24"/>
        </w:rPr>
        <w:t>created</w:t>
      </w:r>
      <w:r w:rsidR="00CD5157" w:rsidRPr="00345C54">
        <w:rPr>
          <w:szCs w:val="24"/>
        </w:rPr>
        <w:t xml:space="preserve"> </w:t>
      </w:r>
      <w:r w:rsidR="0063423A" w:rsidRPr="00345C54">
        <w:rPr>
          <w:szCs w:val="24"/>
        </w:rPr>
        <w:t xml:space="preserve">by the group </w:t>
      </w:r>
      <w:r w:rsidR="00CD5157" w:rsidRPr="00345C54">
        <w:rPr>
          <w:szCs w:val="24"/>
        </w:rPr>
        <w:t xml:space="preserve">on a secure shared area accessible to </w:t>
      </w:r>
      <w:r w:rsidR="00D92B32">
        <w:rPr>
          <w:szCs w:val="24"/>
        </w:rPr>
        <w:t>your tutors</w:t>
      </w:r>
      <w:r w:rsidR="006C2B51" w:rsidRPr="00345C54">
        <w:rPr>
          <w:szCs w:val="24"/>
        </w:rPr>
        <w:t xml:space="preserve">.  </w:t>
      </w:r>
      <w:r w:rsidR="00CD5157" w:rsidRPr="00345C54">
        <w:rPr>
          <w:szCs w:val="24"/>
        </w:rPr>
        <w:t>Password</w:t>
      </w:r>
      <w:r w:rsidR="00D92B32">
        <w:rPr>
          <w:szCs w:val="24"/>
        </w:rPr>
        <w:t>s</w:t>
      </w:r>
      <w:r w:rsidR="00CD5157" w:rsidRPr="00345C54">
        <w:rPr>
          <w:szCs w:val="24"/>
        </w:rPr>
        <w:t xml:space="preserve"> and URL must be provided in individual reports</w:t>
      </w:r>
      <w:r w:rsidR="006C2B51" w:rsidRPr="00345C54">
        <w:rPr>
          <w:szCs w:val="24"/>
        </w:rPr>
        <w:t xml:space="preserve">.  </w:t>
      </w:r>
      <w:r w:rsidR="0063423A" w:rsidRPr="00345C54">
        <w:rPr>
          <w:szCs w:val="24"/>
        </w:rPr>
        <w:t>Must be suitably</w:t>
      </w:r>
      <w:r w:rsidR="00CD5157" w:rsidRPr="00345C54">
        <w:rPr>
          <w:szCs w:val="24"/>
        </w:rPr>
        <w:t xml:space="preserve"> structured</w:t>
      </w:r>
      <w:r w:rsidR="007416EF" w:rsidRPr="00345C54">
        <w:rPr>
          <w:szCs w:val="24"/>
        </w:rPr>
        <w:t xml:space="preserve"> with a menu.  </w:t>
      </w:r>
      <w:r w:rsidR="00CD5157" w:rsidRPr="00345C54">
        <w:rPr>
          <w:szCs w:val="24"/>
        </w:rPr>
        <w:t xml:space="preserve">Suggested location: </w:t>
      </w:r>
      <w:proofErr w:type="spellStart"/>
      <w:r w:rsidR="00CD5157" w:rsidRPr="00345C54">
        <w:rPr>
          <w:szCs w:val="24"/>
        </w:rPr>
        <w:t>Git</w:t>
      </w:r>
      <w:r w:rsidR="0063423A" w:rsidRPr="00345C54">
        <w:rPr>
          <w:szCs w:val="24"/>
        </w:rPr>
        <w:t>HUB</w:t>
      </w:r>
      <w:proofErr w:type="spellEnd"/>
      <w:r w:rsidR="0063423A" w:rsidRPr="00345C54">
        <w:rPr>
          <w:szCs w:val="24"/>
        </w:rPr>
        <w:t xml:space="preserve">, </w:t>
      </w:r>
      <w:r w:rsidR="009B361D" w:rsidRPr="00345C54">
        <w:rPr>
          <w:szCs w:val="24"/>
        </w:rPr>
        <w:t xml:space="preserve">Google Docs, </w:t>
      </w:r>
      <w:r w:rsidR="00C510D3" w:rsidRPr="00345C54">
        <w:rPr>
          <w:szCs w:val="24"/>
        </w:rPr>
        <w:t xml:space="preserve">SharePoint 365, </w:t>
      </w:r>
      <w:r w:rsidR="0063423A" w:rsidRPr="00345C54">
        <w:rPr>
          <w:szCs w:val="24"/>
        </w:rPr>
        <w:t xml:space="preserve">own website, </w:t>
      </w:r>
      <w:proofErr w:type="spellStart"/>
      <w:r w:rsidR="0063423A" w:rsidRPr="00345C54">
        <w:rPr>
          <w:szCs w:val="24"/>
        </w:rPr>
        <w:t>DropB</w:t>
      </w:r>
      <w:r w:rsidR="00CD5157" w:rsidRPr="00345C54">
        <w:rPr>
          <w:szCs w:val="24"/>
        </w:rPr>
        <w:t>ox</w:t>
      </w:r>
      <w:proofErr w:type="spellEnd"/>
      <w:r w:rsidR="00CD5157" w:rsidRPr="00345C54">
        <w:rPr>
          <w:szCs w:val="24"/>
        </w:rPr>
        <w:t xml:space="preserve"> </w:t>
      </w:r>
      <w:r w:rsidR="0063423A" w:rsidRPr="00345C54">
        <w:rPr>
          <w:szCs w:val="24"/>
        </w:rPr>
        <w:t xml:space="preserve">or </w:t>
      </w:r>
      <w:r w:rsidR="00D92B32" w:rsidRPr="00345C54">
        <w:rPr>
          <w:szCs w:val="24"/>
        </w:rPr>
        <w:t>another</w:t>
      </w:r>
      <w:r w:rsidR="0063423A" w:rsidRPr="00345C54">
        <w:rPr>
          <w:szCs w:val="24"/>
        </w:rPr>
        <w:t xml:space="preserve"> </w:t>
      </w:r>
      <w:r w:rsidR="00CD5157" w:rsidRPr="00345C54">
        <w:rPr>
          <w:szCs w:val="24"/>
        </w:rPr>
        <w:t>repository</w:t>
      </w:r>
      <w:r w:rsidR="0063423A" w:rsidRPr="00345C54">
        <w:rPr>
          <w:szCs w:val="24"/>
        </w:rPr>
        <w:t>.</w:t>
      </w:r>
    </w:p>
    <w:p w14:paraId="2DE20A23" w14:textId="77777777" w:rsidR="0024601E" w:rsidRPr="00345C54" w:rsidRDefault="00BA7C27" w:rsidP="00BA7C27">
      <w:pPr>
        <w:spacing w:line="240" w:lineRule="auto"/>
        <w:rPr>
          <w:szCs w:val="24"/>
        </w:rPr>
      </w:pPr>
      <w:r w:rsidRPr="00345C54">
        <w:rPr>
          <w:szCs w:val="24"/>
        </w:rPr>
        <w:t>Database</w:t>
      </w:r>
      <w:r w:rsidRPr="00345C54">
        <w:rPr>
          <w:szCs w:val="24"/>
        </w:rPr>
        <w:tab/>
      </w:r>
      <w:r w:rsidRPr="00345C54">
        <w:rPr>
          <w:szCs w:val="24"/>
        </w:rPr>
        <w:tab/>
      </w:r>
      <w:r w:rsidRPr="00345C54">
        <w:rPr>
          <w:szCs w:val="24"/>
        </w:rPr>
        <w:tab/>
      </w:r>
      <w:r w:rsidRPr="00345C54">
        <w:rPr>
          <w:szCs w:val="24"/>
        </w:rPr>
        <w:tab/>
        <w:t>10%</w:t>
      </w:r>
      <w:r w:rsidRPr="00345C54">
        <w:rPr>
          <w:szCs w:val="24"/>
        </w:rPr>
        <w:br/>
      </w:r>
      <w:r w:rsidR="0024601E" w:rsidRPr="00345C54">
        <w:rPr>
          <w:szCs w:val="24"/>
        </w:rPr>
        <w:t xml:space="preserve">Expect: Security, appropriate </w:t>
      </w:r>
      <w:r w:rsidRPr="00345C54">
        <w:rPr>
          <w:szCs w:val="24"/>
        </w:rPr>
        <w:t>data type</w:t>
      </w:r>
      <w:r w:rsidR="0024601E" w:rsidRPr="00345C54">
        <w:rPr>
          <w:szCs w:val="24"/>
        </w:rPr>
        <w:t>s and validation</w:t>
      </w:r>
      <w:r w:rsidRPr="00345C54">
        <w:rPr>
          <w:szCs w:val="24"/>
        </w:rPr>
        <w:t xml:space="preserve">, </w:t>
      </w:r>
      <w:r w:rsidR="0024601E" w:rsidRPr="00345C54">
        <w:rPr>
          <w:szCs w:val="24"/>
        </w:rPr>
        <w:t xml:space="preserve">clear </w:t>
      </w:r>
      <w:r w:rsidRPr="00345C54">
        <w:rPr>
          <w:szCs w:val="24"/>
        </w:rPr>
        <w:t xml:space="preserve">ERD, </w:t>
      </w:r>
      <w:r w:rsidR="0063423A" w:rsidRPr="00345C54">
        <w:rPr>
          <w:szCs w:val="24"/>
        </w:rPr>
        <w:t>r</w:t>
      </w:r>
      <w:r w:rsidR="0024601E" w:rsidRPr="00345C54">
        <w:rPr>
          <w:szCs w:val="24"/>
        </w:rPr>
        <w:t>eferential integrity</w:t>
      </w:r>
      <w:r w:rsidR="0063423A" w:rsidRPr="00345C54">
        <w:rPr>
          <w:szCs w:val="24"/>
        </w:rPr>
        <w:t xml:space="preserve"> implemented</w:t>
      </w:r>
      <w:r w:rsidR="0024601E" w:rsidRPr="00345C54">
        <w:rPr>
          <w:szCs w:val="24"/>
        </w:rPr>
        <w:t xml:space="preserve">, </w:t>
      </w:r>
      <w:r w:rsidR="0063423A" w:rsidRPr="00345C54">
        <w:rPr>
          <w:szCs w:val="24"/>
        </w:rPr>
        <w:t xml:space="preserve">enables </w:t>
      </w:r>
      <w:r w:rsidR="0024601E" w:rsidRPr="00345C54">
        <w:rPr>
          <w:szCs w:val="24"/>
        </w:rPr>
        <w:t>roles</w:t>
      </w:r>
      <w:r w:rsidR="0063423A" w:rsidRPr="00345C54">
        <w:rPr>
          <w:szCs w:val="24"/>
        </w:rPr>
        <w:t xml:space="preserve"> to be </w:t>
      </w:r>
      <w:r w:rsidR="00D24F05" w:rsidRPr="00345C54">
        <w:rPr>
          <w:szCs w:val="24"/>
        </w:rPr>
        <w:t>implemented.</w:t>
      </w:r>
    </w:p>
    <w:p w14:paraId="53ABA56C" w14:textId="77777777" w:rsidR="0024601E" w:rsidRPr="00345C54" w:rsidRDefault="00BA7C27" w:rsidP="00BA7C27">
      <w:pPr>
        <w:spacing w:line="240" w:lineRule="auto"/>
        <w:rPr>
          <w:szCs w:val="24"/>
        </w:rPr>
      </w:pPr>
      <w:r w:rsidRPr="00345C54">
        <w:rPr>
          <w:szCs w:val="24"/>
        </w:rPr>
        <w:t>Site de</w:t>
      </w:r>
      <w:r w:rsidR="0024601E" w:rsidRPr="00345C54">
        <w:rPr>
          <w:szCs w:val="24"/>
        </w:rPr>
        <w:t>s</w:t>
      </w:r>
      <w:r w:rsidRPr="00345C54">
        <w:rPr>
          <w:szCs w:val="24"/>
        </w:rPr>
        <w:t>ign</w:t>
      </w:r>
      <w:r w:rsidRPr="00345C54">
        <w:rPr>
          <w:szCs w:val="24"/>
        </w:rPr>
        <w:tab/>
      </w:r>
      <w:r w:rsidRPr="00345C54">
        <w:rPr>
          <w:szCs w:val="24"/>
        </w:rPr>
        <w:tab/>
      </w:r>
      <w:r w:rsidRPr="00345C54">
        <w:rPr>
          <w:szCs w:val="24"/>
        </w:rPr>
        <w:tab/>
      </w:r>
      <w:r w:rsidRPr="00345C54">
        <w:rPr>
          <w:szCs w:val="24"/>
        </w:rPr>
        <w:tab/>
        <w:t>10%</w:t>
      </w:r>
      <w:r w:rsidR="0024601E" w:rsidRPr="00345C54">
        <w:rPr>
          <w:szCs w:val="24"/>
        </w:rPr>
        <w:br/>
        <w:t>Expect: Responsive design, clear information architecture</w:t>
      </w:r>
      <w:r w:rsidR="0063423A" w:rsidRPr="00345C54">
        <w:rPr>
          <w:szCs w:val="24"/>
        </w:rPr>
        <w:t xml:space="preserve"> for both mobile and desktop</w:t>
      </w:r>
      <w:r w:rsidR="0024601E" w:rsidRPr="00345C54">
        <w:rPr>
          <w:szCs w:val="24"/>
        </w:rPr>
        <w:t xml:space="preserve">, </w:t>
      </w:r>
      <w:r w:rsidR="0063423A" w:rsidRPr="00345C54">
        <w:rPr>
          <w:szCs w:val="24"/>
        </w:rPr>
        <w:t xml:space="preserve">aesthetically pleasing, </w:t>
      </w:r>
      <w:r w:rsidR="0024601E" w:rsidRPr="00345C54">
        <w:rPr>
          <w:szCs w:val="24"/>
        </w:rPr>
        <w:t xml:space="preserve">good usability, meets accessibility </w:t>
      </w:r>
      <w:r w:rsidR="00D24F05" w:rsidRPr="00345C54">
        <w:rPr>
          <w:szCs w:val="24"/>
        </w:rPr>
        <w:t>criteria.</w:t>
      </w:r>
    </w:p>
    <w:p w14:paraId="7AF60FB9" w14:textId="77777777" w:rsidR="0024601E" w:rsidRPr="00345C54" w:rsidRDefault="00BA7C27" w:rsidP="00BA7C27">
      <w:pPr>
        <w:spacing w:line="240" w:lineRule="auto"/>
        <w:rPr>
          <w:szCs w:val="24"/>
        </w:rPr>
      </w:pPr>
      <w:r w:rsidRPr="00345C54">
        <w:rPr>
          <w:szCs w:val="24"/>
        </w:rPr>
        <w:t>Functionality</w:t>
      </w:r>
      <w:r w:rsidRPr="00345C54">
        <w:rPr>
          <w:szCs w:val="24"/>
        </w:rPr>
        <w:tab/>
      </w:r>
      <w:r w:rsidRPr="00345C54">
        <w:rPr>
          <w:szCs w:val="24"/>
        </w:rPr>
        <w:tab/>
      </w:r>
      <w:r w:rsidRPr="00345C54">
        <w:rPr>
          <w:szCs w:val="24"/>
        </w:rPr>
        <w:tab/>
      </w:r>
      <w:r w:rsidRPr="00345C54">
        <w:rPr>
          <w:szCs w:val="24"/>
        </w:rPr>
        <w:tab/>
        <w:t>10%</w:t>
      </w:r>
      <w:r w:rsidR="0024601E" w:rsidRPr="00345C54">
        <w:rPr>
          <w:szCs w:val="24"/>
        </w:rPr>
        <w:br/>
        <w:t xml:space="preserve">Expect: Role based security, </w:t>
      </w:r>
      <w:r w:rsidR="00CD5157" w:rsidRPr="00345C54">
        <w:rPr>
          <w:szCs w:val="24"/>
        </w:rPr>
        <w:t>submission of reports, email notification, summary and exception reports</w:t>
      </w:r>
      <w:r w:rsidR="00E21C2E" w:rsidRPr="00345C54">
        <w:rPr>
          <w:szCs w:val="24"/>
        </w:rPr>
        <w:t>, UML diagrams, code snippets</w:t>
      </w:r>
      <w:r w:rsidR="00CD5157" w:rsidRPr="00345C54">
        <w:rPr>
          <w:szCs w:val="24"/>
        </w:rPr>
        <w:br/>
      </w:r>
      <w:r w:rsidRPr="00345C54">
        <w:rPr>
          <w:szCs w:val="24"/>
        </w:rPr>
        <w:br/>
        <w:t xml:space="preserve">Testing </w:t>
      </w:r>
      <w:r w:rsidRPr="00345C54">
        <w:rPr>
          <w:szCs w:val="24"/>
        </w:rPr>
        <w:tab/>
      </w:r>
      <w:r w:rsidRPr="00345C54">
        <w:rPr>
          <w:szCs w:val="24"/>
        </w:rPr>
        <w:tab/>
      </w:r>
      <w:r w:rsidRPr="00345C54">
        <w:rPr>
          <w:szCs w:val="24"/>
        </w:rPr>
        <w:tab/>
      </w:r>
      <w:r w:rsidRPr="00345C54">
        <w:rPr>
          <w:szCs w:val="24"/>
        </w:rPr>
        <w:tab/>
        <w:t>10%</w:t>
      </w:r>
      <w:r w:rsidR="0024601E" w:rsidRPr="00345C54">
        <w:rPr>
          <w:szCs w:val="24"/>
        </w:rPr>
        <w:br/>
      </w:r>
      <w:r w:rsidR="0024601E" w:rsidRPr="00345C54">
        <w:rPr>
          <w:szCs w:val="24"/>
        </w:rPr>
        <w:lastRenderedPageBreak/>
        <w:t>Expect: Test plan, test log, sufficient data</w:t>
      </w:r>
      <w:r w:rsidR="00CD5157" w:rsidRPr="00345C54">
        <w:rPr>
          <w:szCs w:val="24"/>
        </w:rPr>
        <w:t xml:space="preserve"> to fully test, evidence of testing finding errors</w:t>
      </w:r>
      <w:r w:rsidR="0063423A" w:rsidRPr="00345C54">
        <w:rPr>
          <w:szCs w:val="24"/>
        </w:rPr>
        <w:t xml:space="preserve">, test items linked to user stories in the product </w:t>
      </w:r>
      <w:r w:rsidR="00D24F05" w:rsidRPr="00345C54">
        <w:rPr>
          <w:szCs w:val="24"/>
        </w:rPr>
        <w:t>backlog.</w:t>
      </w:r>
    </w:p>
    <w:p w14:paraId="4CC63733" w14:textId="77777777" w:rsidR="0024601E" w:rsidRPr="00345C54" w:rsidRDefault="0024601E" w:rsidP="00BA7C27">
      <w:pPr>
        <w:spacing w:line="240" w:lineRule="auto"/>
        <w:rPr>
          <w:szCs w:val="24"/>
        </w:rPr>
      </w:pPr>
      <w:r w:rsidRPr="00345C54">
        <w:rPr>
          <w:szCs w:val="24"/>
        </w:rPr>
        <w:t>Agile methods followed</w:t>
      </w:r>
      <w:r w:rsidRPr="00345C54">
        <w:rPr>
          <w:szCs w:val="24"/>
        </w:rPr>
        <w:tab/>
      </w:r>
      <w:r w:rsidRPr="00345C54">
        <w:rPr>
          <w:szCs w:val="24"/>
        </w:rPr>
        <w:tab/>
        <w:t>10%</w:t>
      </w:r>
      <w:r w:rsidRPr="00345C54">
        <w:rPr>
          <w:szCs w:val="24"/>
        </w:rPr>
        <w:br/>
        <w:t>Expect: Burn down chart</w:t>
      </w:r>
      <w:r w:rsidR="00D24F05">
        <w:rPr>
          <w:szCs w:val="24"/>
        </w:rPr>
        <w:t>s</w:t>
      </w:r>
      <w:r w:rsidRPr="00345C54">
        <w:rPr>
          <w:szCs w:val="24"/>
        </w:rPr>
        <w:t>, minutes of meetings, user stories, sprints</w:t>
      </w:r>
      <w:r w:rsidR="0063423A" w:rsidRPr="00345C54">
        <w:rPr>
          <w:szCs w:val="24"/>
        </w:rPr>
        <w:t xml:space="preserve">, product </w:t>
      </w:r>
      <w:r w:rsidR="00D24F05" w:rsidRPr="00345C54">
        <w:rPr>
          <w:szCs w:val="24"/>
        </w:rPr>
        <w:t>backlogs.</w:t>
      </w:r>
    </w:p>
    <w:p w14:paraId="6B407744" w14:textId="77777777" w:rsidR="00BA7C27" w:rsidRPr="00345C54" w:rsidRDefault="00BA7C27" w:rsidP="00BA7C27">
      <w:pPr>
        <w:spacing w:line="240" w:lineRule="auto"/>
        <w:rPr>
          <w:szCs w:val="24"/>
        </w:rPr>
      </w:pPr>
      <w:r w:rsidRPr="00345C54">
        <w:rPr>
          <w:szCs w:val="24"/>
        </w:rPr>
        <w:t xml:space="preserve">Screencast </w:t>
      </w:r>
      <w:r w:rsidRPr="00EB38E4">
        <w:rPr>
          <w:color w:val="000000"/>
          <w:szCs w:val="24"/>
        </w:rPr>
        <w:t>and Presentation</w:t>
      </w:r>
      <w:r w:rsidRPr="00EB38E4">
        <w:rPr>
          <w:color w:val="000000"/>
          <w:szCs w:val="24"/>
        </w:rPr>
        <w:tab/>
      </w:r>
      <w:r w:rsidRPr="00345C54">
        <w:rPr>
          <w:szCs w:val="24"/>
        </w:rPr>
        <w:tab/>
        <w:t>10%</w:t>
      </w:r>
      <w:r w:rsidR="0024601E" w:rsidRPr="00345C54">
        <w:rPr>
          <w:szCs w:val="24"/>
        </w:rPr>
        <w:br/>
        <w:t xml:space="preserve">Expect: </w:t>
      </w:r>
      <w:r w:rsidR="0024601E" w:rsidRPr="00EB38E4">
        <w:rPr>
          <w:color w:val="000000"/>
          <w:szCs w:val="24"/>
        </w:rPr>
        <w:t>P</w:t>
      </w:r>
      <w:r w:rsidR="007416EF" w:rsidRPr="00EB38E4">
        <w:rPr>
          <w:color w:val="000000"/>
          <w:szCs w:val="24"/>
        </w:rPr>
        <w:t>rofessional standard of p</w:t>
      </w:r>
      <w:r w:rsidR="0024601E" w:rsidRPr="00EB38E4">
        <w:rPr>
          <w:color w:val="000000"/>
          <w:szCs w:val="24"/>
        </w:rPr>
        <w:t>resentation promoting the product</w:t>
      </w:r>
      <w:r w:rsidR="007416EF" w:rsidRPr="00EB38E4">
        <w:rPr>
          <w:color w:val="000000"/>
          <w:szCs w:val="24"/>
        </w:rPr>
        <w:t xml:space="preserve">, with contributions </w:t>
      </w:r>
      <w:r w:rsidR="007416EF" w:rsidRPr="00D24F05">
        <w:rPr>
          <w:b/>
          <w:bCs/>
          <w:color w:val="FF0000"/>
          <w:szCs w:val="24"/>
        </w:rPr>
        <w:t>by all the team members</w:t>
      </w:r>
      <w:r w:rsidR="0024601E" w:rsidRPr="00EB38E4">
        <w:rPr>
          <w:color w:val="000000"/>
          <w:szCs w:val="24"/>
        </w:rPr>
        <w:t>,</w:t>
      </w:r>
      <w:r w:rsidR="0024601E" w:rsidRPr="0061178B">
        <w:rPr>
          <w:strike/>
          <w:color w:val="FF0000"/>
          <w:szCs w:val="24"/>
        </w:rPr>
        <w:t xml:space="preserve"> </w:t>
      </w:r>
      <w:r w:rsidR="0024601E" w:rsidRPr="00345C54">
        <w:rPr>
          <w:szCs w:val="24"/>
        </w:rPr>
        <w:t xml:space="preserve">Screencast demonstrating </w:t>
      </w:r>
      <w:r w:rsidR="007416EF" w:rsidRPr="00345C54">
        <w:rPr>
          <w:szCs w:val="24"/>
        </w:rPr>
        <w:t>all the main</w:t>
      </w:r>
      <w:r w:rsidR="0024601E" w:rsidRPr="00345C54">
        <w:rPr>
          <w:szCs w:val="24"/>
        </w:rPr>
        <w:t xml:space="preserve"> features</w:t>
      </w:r>
      <w:r w:rsidR="007416EF" w:rsidRPr="00345C54">
        <w:rPr>
          <w:szCs w:val="24"/>
        </w:rPr>
        <w:t xml:space="preserve"> of the product.</w:t>
      </w:r>
      <w:r w:rsidR="00BC0755" w:rsidRPr="00345C54">
        <w:rPr>
          <w:szCs w:val="24"/>
        </w:rPr>
        <w:t xml:space="preserve">  Screencast can be </w:t>
      </w:r>
      <w:r w:rsidR="00C660A5">
        <w:rPr>
          <w:szCs w:val="24"/>
        </w:rPr>
        <w:t>narrated</w:t>
      </w:r>
      <w:r w:rsidR="00BC0755" w:rsidRPr="00345C54">
        <w:rPr>
          <w:szCs w:val="24"/>
        </w:rPr>
        <w:t xml:space="preserve"> by one person.</w:t>
      </w:r>
    </w:p>
    <w:p w14:paraId="232C6072" w14:textId="77777777" w:rsidR="00345C54" w:rsidRDefault="00345C54" w:rsidP="00BA7C27">
      <w:pPr>
        <w:spacing w:line="240" w:lineRule="auto"/>
        <w:rPr>
          <w:b/>
          <w:sz w:val="28"/>
        </w:rPr>
      </w:pPr>
      <w:r>
        <w:rPr>
          <w:b/>
          <w:sz w:val="28"/>
        </w:rPr>
        <w:br/>
      </w:r>
    </w:p>
    <w:p w14:paraId="787CA8E3" w14:textId="77777777" w:rsidR="004E15C4" w:rsidRDefault="00345C54" w:rsidP="00BA7C27">
      <w:pPr>
        <w:spacing w:line="240" w:lineRule="auto"/>
        <w:rPr>
          <w:b/>
          <w:sz w:val="28"/>
        </w:rPr>
      </w:pPr>
      <w:r>
        <w:rPr>
          <w:b/>
          <w:sz w:val="28"/>
        </w:rPr>
        <w:br w:type="page"/>
      </w:r>
      <w:r w:rsidR="0024601E" w:rsidRPr="00345C54">
        <w:rPr>
          <w:b/>
          <w:sz w:val="28"/>
        </w:rPr>
        <w:lastRenderedPageBreak/>
        <w:t>Weighting factor for each student (scale 0 to 10)</w:t>
      </w:r>
    </w:p>
    <w:p w14:paraId="61680480" w14:textId="77777777" w:rsidR="00E21C2E" w:rsidRPr="004E15C4" w:rsidRDefault="004E15C4" w:rsidP="00BA7C27">
      <w:pPr>
        <w:spacing w:line="240" w:lineRule="auto"/>
        <w:rPr>
          <w:bCs/>
          <w:szCs w:val="24"/>
        </w:rPr>
      </w:pPr>
      <w:r w:rsidRPr="004E15C4">
        <w:rPr>
          <w:bCs/>
          <w:szCs w:val="24"/>
        </w:rPr>
        <w:t>To be used in conjunction with t</w:t>
      </w:r>
      <w:r>
        <w:rPr>
          <w:bCs/>
          <w:szCs w:val="24"/>
        </w:rPr>
        <w:t xml:space="preserve">he </w:t>
      </w:r>
      <w:r w:rsidRPr="004E15C4">
        <w:rPr>
          <w:bCs/>
          <w:szCs w:val="24"/>
        </w:rPr>
        <w:t>weighted sc</w:t>
      </w:r>
      <w:r>
        <w:rPr>
          <w:bCs/>
          <w:szCs w:val="24"/>
        </w:rPr>
        <w:t>oring</w:t>
      </w:r>
      <w:r w:rsidRPr="004E15C4">
        <w:rPr>
          <w:bCs/>
          <w:szCs w:val="24"/>
        </w:rPr>
        <w:t xml:space="preserve"> model sho</w:t>
      </w:r>
      <w:r>
        <w:rPr>
          <w:bCs/>
          <w:szCs w:val="24"/>
        </w:rPr>
        <w:t>w</w:t>
      </w:r>
      <w:r w:rsidRPr="004E15C4">
        <w:rPr>
          <w:bCs/>
          <w:szCs w:val="24"/>
        </w:rPr>
        <w:t>n in the</w:t>
      </w:r>
      <w:r>
        <w:rPr>
          <w:bCs/>
          <w:szCs w:val="24"/>
        </w:rPr>
        <w:t xml:space="preserve"> </w:t>
      </w:r>
      <w:r w:rsidRPr="004E15C4">
        <w:rPr>
          <w:bCs/>
          <w:szCs w:val="24"/>
        </w:rPr>
        <w:t>lecture</w:t>
      </w:r>
      <w:r>
        <w:rPr>
          <w:bCs/>
          <w:szCs w:val="24"/>
        </w:rPr>
        <w:t xml:space="preserve">. This will only really factor in the final group grade if a student has a </w:t>
      </w:r>
      <w:r w:rsidR="00F15269">
        <w:rPr>
          <w:bCs/>
          <w:szCs w:val="24"/>
        </w:rPr>
        <w:t>0-6</w:t>
      </w:r>
      <w:r>
        <w:rPr>
          <w:bCs/>
          <w:szCs w:val="24"/>
        </w:rPr>
        <w:t xml:space="preserve"> throughout. Staff have the final say over the grades, not other students These scores are to be used as a general indicator of engagement and to help students learn to evaluate others objectively.</w:t>
      </w:r>
      <w:r w:rsidR="0024601E" w:rsidRPr="004E15C4">
        <w:rPr>
          <w:bCs/>
          <w:szCs w:val="24"/>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9"/>
        <w:gridCol w:w="963"/>
      </w:tblGrid>
      <w:tr w:rsidR="00E21C2E" w:rsidRPr="00345C54" w14:paraId="711AC0C4" w14:textId="77777777" w:rsidTr="00E21C2E">
        <w:tc>
          <w:tcPr>
            <w:tcW w:w="2799" w:type="dxa"/>
            <w:shd w:val="clear" w:color="auto" w:fill="auto"/>
          </w:tcPr>
          <w:p w14:paraId="6E817C09" w14:textId="77777777" w:rsidR="00E21C2E" w:rsidRPr="00345C54" w:rsidRDefault="00E21C2E" w:rsidP="00E21C2E">
            <w:pPr>
              <w:spacing w:line="240" w:lineRule="auto"/>
              <w:rPr>
                <w:b/>
                <w:szCs w:val="24"/>
              </w:rPr>
            </w:pPr>
            <w:r w:rsidRPr="00345C54">
              <w:rPr>
                <w:b/>
                <w:szCs w:val="24"/>
              </w:rPr>
              <w:t>Commitment</w:t>
            </w:r>
          </w:p>
        </w:tc>
        <w:tc>
          <w:tcPr>
            <w:tcW w:w="579" w:type="dxa"/>
            <w:shd w:val="clear" w:color="auto" w:fill="auto"/>
          </w:tcPr>
          <w:p w14:paraId="788067CB" w14:textId="77777777" w:rsidR="00E21C2E" w:rsidRPr="00345C54" w:rsidRDefault="00E21C2E" w:rsidP="00E21C2E">
            <w:pPr>
              <w:spacing w:line="240" w:lineRule="auto"/>
              <w:rPr>
                <w:b/>
                <w:szCs w:val="24"/>
              </w:rPr>
            </w:pPr>
            <w:r w:rsidRPr="00345C54">
              <w:rPr>
                <w:b/>
                <w:szCs w:val="24"/>
              </w:rPr>
              <w:t>Weight</w:t>
            </w:r>
          </w:p>
        </w:tc>
      </w:tr>
      <w:tr w:rsidR="00E21C2E" w:rsidRPr="00345C54" w14:paraId="2FF6D417" w14:textId="77777777" w:rsidTr="00E21C2E">
        <w:tc>
          <w:tcPr>
            <w:tcW w:w="2799" w:type="dxa"/>
            <w:shd w:val="clear" w:color="auto" w:fill="auto"/>
          </w:tcPr>
          <w:p w14:paraId="2A62204E" w14:textId="77777777" w:rsidR="00E21C2E" w:rsidRPr="00345C54" w:rsidRDefault="00E21C2E" w:rsidP="00E21C2E">
            <w:pPr>
              <w:spacing w:line="240" w:lineRule="auto"/>
              <w:rPr>
                <w:szCs w:val="24"/>
              </w:rPr>
            </w:pPr>
            <w:r w:rsidRPr="00345C54">
              <w:rPr>
                <w:szCs w:val="24"/>
              </w:rPr>
              <w:t>Fully committed</w:t>
            </w:r>
          </w:p>
        </w:tc>
        <w:tc>
          <w:tcPr>
            <w:tcW w:w="579" w:type="dxa"/>
            <w:shd w:val="clear" w:color="auto" w:fill="auto"/>
          </w:tcPr>
          <w:p w14:paraId="117E28FB" w14:textId="77777777" w:rsidR="00E21C2E" w:rsidRPr="00345C54" w:rsidRDefault="00E21C2E" w:rsidP="00E21C2E">
            <w:pPr>
              <w:spacing w:line="240" w:lineRule="auto"/>
              <w:rPr>
                <w:szCs w:val="24"/>
              </w:rPr>
            </w:pPr>
            <w:r w:rsidRPr="00345C54">
              <w:rPr>
                <w:szCs w:val="24"/>
              </w:rPr>
              <w:t>10</w:t>
            </w:r>
          </w:p>
        </w:tc>
      </w:tr>
      <w:tr w:rsidR="00E21C2E" w:rsidRPr="00345C54" w14:paraId="555F6288" w14:textId="77777777" w:rsidTr="00E21C2E">
        <w:tc>
          <w:tcPr>
            <w:tcW w:w="2799" w:type="dxa"/>
            <w:shd w:val="clear" w:color="auto" w:fill="auto"/>
          </w:tcPr>
          <w:p w14:paraId="2B3344F5" w14:textId="77777777" w:rsidR="00E21C2E" w:rsidRPr="00345C54" w:rsidRDefault="00E21C2E" w:rsidP="00E21C2E">
            <w:pPr>
              <w:spacing w:line="240" w:lineRule="auto"/>
              <w:rPr>
                <w:szCs w:val="24"/>
              </w:rPr>
            </w:pPr>
            <w:r w:rsidRPr="00345C54">
              <w:rPr>
                <w:szCs w:val="24"/>
              </w:rPr>
              <w:t>Committed</w:t>
            </w:r>
          </w:p>
        </w:tc>
        <w:tc>
          <w:tcPr>
            <w:tcW w:w="579" w:type="dxa"/>
            <w:shd w:val="clear" w:color="auto" w:fill="auto"/>
          </w:tcPr>
          <w:p w14:paraId="68E9333C" w14:textId="77777777" w:rsidR="00E21C2E" w:rsidRPr="00345C54" w:rsidRDefault="00E21C2E" w:rsidP="00E21C2E">
            <w:pPr>
              <w:spacing w:line="240" w:lineRule="auto"/>
              <w:rPr>
                <w:szCs w:val="24"/>
              </w:rPr>
            </w:pPr>
            <w:r w:rsidRPr="00345C54">
              <w:rPr>
                <w:szCs w:val="24"/>
              </w:rPr>
              <w:t>8</w:t>
            </w:r>
          </w:p>
        </w:tc>
      </w:tr>
      <w:tr w:rsidR="00E21C2E" w:rsidRPr="00345C54" w14:paraId="52D2B754" w14:textId="77777777" w:rsidTr="00E21C2E">
        <w:tc>
          <w:tcPr>
            <w:tcW w:w="2799" w:type="dxa"/>
            <w:shd w:val="clear" w:color="auto" w:fill="auto"/>
          </w:tcPr>
          <w:p w14:paraId="4753DE29" w14:textId="77777777" w:rsidR="00E21C2E" w:rsidRPr="00345C54" w:rsidRDefault="00E21C2E" w:rsidP="00E21C2E">
            <w:pPr>
              <w:spacing w:line="240" w:lineRule="auto"/>
              <w:rPr>
                <w:szCs w:val="24"/>
              </w:rPr>
            </w:pPr>
            <w:r w:rsidRPr="00345C54">
              <w:rPr>
                <w:szCs w:val="24"/>
              </w:rPr>
              <w:t>Contributed substantially</w:t>
            </w:r>
          </w:p>
        </w:tc>
        <w:tc>
          <w:tcPr>
            <w:tcW w:w="579" w:type="dxa"/>
            <w:shd w:val="clear" w:color="auto" w:fill="auto"/>
          </w:tcPr>
          <w:p w14:paraId="777EB42A" w14:textId="77777777" w:rsidR="00E21C2E" w:rsidRPr="00345C54" w:rsidRDefault="00E21C2E" w:rsidP="00E21C2E">
            <w:pPr>
              <w:spacing w:line="240" w:lineRule="auto"/>
              <w:rPr>
                <w:szCs w:val="24"/>
              </w:rPr>
            </w:pPr>
            <w:r w:rsidRPr="00345C54">
              <w:rPr>
                <w:szCs w:val="24"/>
              </w:rPr>
              <w:t>6</w:t>
            </w:r>
          </w:p>
        </w:tc>
      </w:tr>
      <w:tr w:rsidR="00E21C2E" w:rsidRPr="00345C54" w14:paraId="0DEDBE59" w14:textId="77777777" w:rsidTr="00E21C2E">
        <w:tc>
          <w:tcPr>
            <w:tcW w:w="2799" w:type="dxa"/>
            <w:shd w:val="clear" w:color="auto" w:fill="auto"/>
          </w:tcPr>
          <w:p w14:paraId="78CFE5F5" w14:textId="77777777" w:rsidR="00E21C2E" w:rsidRPr="00345C54" w:rsidRDefault="00E21C2E" w:rsidP="00E21C2E">
            <w:pPr>
              <w:spacing w:line="240" w:lineRule="auto"/>
              <w:rPr>
                <w:szCs w:val="24"/>
              </w:rPr>
            </w:pPr>
            <w:r w:rsidRPr="00345C54">
              <w:rPr>
                <w:szCs w:val="24"/>
              </w:rPr>
              <w:t>Contributed partially</w:t>
            </w:r>
          </w:p>
        </w:tc>
        <w:tc>
          <w:tcPr>
            <w:tcW w:w="579" w:type="dxa"/>
            <w:shd w:val="clear" w:color="auto" w:fill="auto"/>
          </w:tcPr>
          <w:p w14:paraId="5AB5DD0A" w14:textId="77777777" w:rsidR="00E21C2E" w:rsidRPr="00345C54" w:rsidRDefault="00E21C2E" w:rsidP="00E21C2E">
            <w:pPr>
              <w:spacing w:line="240" w:lineRule="auto"/>
              <w:rPr>
                <w:szCs w:val="24"/>
              </w:rPr>
            </w:pPr>
            <w:r w:rsidRPr="00345C54">
              <w:rPr>
                <w:szCs w:val="24"/>
              </w:rPr>
              <w:t>4</w:t>
            </w:r>
          </w:p>
        </w:tc>
      </w:tr>
      <w:tr w:rsidR="00E21C2E" w:rsidRPr="00345C54" w14:paraId="235F7B78" w14:textId="77777777" w:rsidTr="00E21C2E">
        <w:tc>
          <w:tcPr>
            <w:tcW w:w="2799" w:type="dxa"/>
            <w:shd w:val="clear" w:color="auto" w:fill="auto"/>
          </w:tcPr>
          <w:p w14:paraId="74AC1D84" w14:textId="77777777" w:rsidR="00E21C2E" w:rsidRPr="00345C54" w:rsidRDefault="00E21C2E" w:rsidP="00E21C2E">
            <w:pPr>
              <w:spacing w:line="240" w:lineRule="auto"/>
              <w:rPr>
                <w:szCs w:val="24"/>
              </w:rPr>
            </w:pPr>
            <w:r w:rsidRPr="00345C54">
              <w:rPr>
                <w:szCs w:val="24"/>
              </w:rPr>
              <w:t>Minimal contribution</w:t>
            </w:r>
          </w:p>
        </w:tc>
        <w:tc>
          <w:tcPr>
            <w:tcW w:w="579" w:type="dxa"/>
            <w:shd w:val="clear" w:color="auto" w:fill="auto"/>
          </w:tcPr>
          <w:p w14:paraId="09F55235" w14:textId="77777777" w:rsidR="00E21C2E" w:rsidRPr="00345C54" w:rsidRDefault="00E21C2E" w:rsidP="00E21C2E">
            <w:pPr>
              <w:spacing w:line="240" w:lineRule="auto"/>
              <w:rPr>
                <w:szCs w:val="24"/>
              </w:rPr>
            </w:pPr>
            <w:r w:rsidRPr="00345C54">
              <w:rPr>
                <w:szCs w:val="24"/>
              </w:rPr>
              <w:t>2</w:t>
            </w:r>
          </w:p>
        </w:tc>
      </w:tr>
      <w:tr w:rsidR="00E21C2E" w:rsidRPr="00345C54" w14:paraId="4E5ABFB9" w14:textId="77777777" w:rsidTr="00E21C2E">
        <w:tc>
          <w:tcPr>
            <w:tcW w:w="2799" w:type="dxa"/>
            <w:shd w:val="clear" w:color="auto" w:fill="auto"/>
          </w:tcPr>
          <w:p w14:paraId="2110779F" w14:textId="77777777" w:rsidR="00E21C2E" w:rsidRPr="00345C54" w:rsidRDefault="00E21C2E" w:rsidP="00E21C2E">
            <w:pPr>
              <w:spacing w:line="240" w:lineRule="auto"/>
              <w:rPr>
                <w:szCs w:val="24"/>
              </w:rPr>
            </w:pPr>
            <w:r w:rsidRPr="00345C54">
              <w:rPr>
                <w:szCs w:val="24"/>
              </w:rPr>
              <w:t>No contribution</w:t>
            </w:r>
          </w:p>
        </w:tc>
        <w:tc>
          <w:tcPr>
            <w:tcW w:w="579" w:type="dxa"/>
            <w:shd w:val="clear" w:color="auto" w:fill="auto"/>
          </w:tcPr>
          <w:p w14:paraId="0FC9DE1D" w14:textId="77777777" w:rsidR="00E21C2E" w:rsidRPr="00345C54" w:rsidRDefault="00E21C2E" w:rsidP="00E21C2E">
            <w:pPr>
              <w:spacing w:line="240" w:lineRule="auto"/>
              <w:rPr>
                <w:szCs w:val="24"/>
              </w:rPr>
            </w:pPr>
            <w:r w:rsidRPr="00345C54">
              <w:rPr>
                <w:szCs w:val="24"/>
              </w:rPr>
              <w:t>0</w:t>
            </w:r>
          </w:p>
        </w:tc>
      </w:tr>
    </w:tbl>
    <w:p w14:paraId="0A79F719" w14:textId="77777777" w:rsidR="00BE0617" w:rsidRPr="00345C54" w:rsidRDefault="00BE0617" w:rsidP="007416EF">
      <w:pPr>
        <w:spacing w:line="240" w:lineRule="auto"/>
        <w:rPr>
          <w:b/>
          <w:sz w:val="28"/>
        </w:rPr>
      </w:pPr>
    </w:p>
    <w:p w14:paraId="04093A3A" w14:textId="77777777" w:rsidR="006C2B51" w:rsidRPr="00345C54" w:rsidRDefault="00CD5157" w:rsidP="007416EF">
      <w:pPr>
        <w:spacing w:line="240" w:lineRule="auto"/>
        <w:rPr>
          <w:szCs w:val="24"/>
        </w:rPr>
      </w:pPr>
      <w:r w:rsidRPr="00345C54">
        <w:rPr>
          <w:b/>
          <w:sz w:val="28"/>
        </w:rPr>
        <w:t>Individual Component (40%)</w:t>
      </w:r>
      <w:r w:rsidRPr="00345C54">
        <w:rPr>
          <w:b/>
          <w:sz w:val="28"/>
        </w:rPr>
        <w:br/>
      </w:r>
      <w:r w:rsidR="007416EF" w:rsidRPr="00345C54">
        <w:rPr>
          <w:szCs w:val="24"/>
        </w:rPr>
        <w:t>N.B.: No shared content</w:t>
      </w:r>
      <w:r w:rsidR="00BC0755" w:rsidRPr="00345C54">
        <w:rPr>
          <w:szCs w:val="24"/>
        </w:rPr>
        <w:t xml:space="preserve"> in the report</w:t>
      </w:r>
      <w:r w:rsidR="007416EF" w:rsidRPr="00345C54">
        <w:rPr>
          <w:szCs w:val="24"/>
        </w:rPr>
        <w:t>, i.e. m</w:t>
      </w:r>
      <w:r w:rsidRPr="00345C54">
        <w:rPr>
          <w:szCs w:val="24"/>
        </w:rPr>
        <w:t xml:space="preserve">ust be entirely in </w:t>
      </w:r>
      <w:r w:rsidR="00BC0755" w:rsidRPr="00345C54">
        <w:rPr>
          <w:szCs w:val="24"/>
        </w:rPr>
        <w:t xml:space="preserve">your </w:t>
      </w:r>
      <w:r w:rsidRPr="00345C54">
        <w:rPr>
          <w:szCs w:val="24"/>
        </w:rPr>
        <w:t xml:space="preserve">own </w:t>
      </w:r>
      <w:r w:rsidR="00D24F05" w:rsidRPr="00345C54">
        <w:rPr>
          <w:szCs w:val="24"/>
        </w:rPr>
        <w:t>words</w:t>
      </w:r>
      <w:r w:rsidR="00D24F05">
        <w:rPr>
          <w:szCs w:val="24"/>
        </w:rPr>
        <w:t xml:space="preserve">. </w:t>
      </w:r>
      <w:r w:rsidR="006C2B51" w:rsidRPr="00345C54">
        <w:rPr>
          <w:szCs w:val="24"/>
        </w:rPr>
        <w:t xml:space="preserve">Must include </w:t>
      </w:r>
      <w:r w:rsidR="007416EF" w:rsidRPr="00345C54">
        <w:rPr>
          <w:szCs w:val="24"/>
        </w:rPr>
        <w:t xml:space="preserve">title page with a </w:t>
      </w:r>
      <w:r w:rsidR="006C2B51" w:rsidRPr="00345C54">
        <w:rPr>
          <w:szCs w:val="24"/>
        </w:rPr>
        <w:t>list of team members and roles, URL and password of group repositor</w:t>
      </w:r>
      <w:r w:rsidR="007416EF" w:rsidRPr="00345C54">
        <w:rPr>
          <w:szCs w:val="24"/>
        </w:rPr>
        <w:t xml:space="preserve">y, </w:t>
      </w:r>
      <w:r w:rsidR="006C2B51" w:rsidRPr="00345C54">
        <w:rPr>
          <w:szCs w:val="24"/>
        </w:rPr>
        <w:t>site</w:t>
      </w:r>
      <w:r w:rsidR="007416EF" w:rsidRPr="00345C54">
        <w:rPr>
          <w:szCs w:val="24"/>
        </w:rPr>
        <w:t xml:space="preserve"> and screencast.</w:t>
      </w:r>
    </w:p>
    <w:p w14:paraId="710B62C3" w14:textId="77777777" w:rsidR="00CD5157" w:rsidRPr="00345C54" w:rsidRDefault="00CD5157" w:rsidP="00BA7C27">
      <w:pPr>
        <w:spacing w:line="240" w:lineRule="auto"/>
        <w:rPr>
          <w:szCs w:val="24"/>
        </w:rPr>
      </w:pPr>
      <w:r w:rsidRPr="00345C54">
        <w:rPr>
          <w:szCs w:val="24"/>
        </w:rPr>
        <w:t>Evaluation of product</w:t>
      </w:r>
      <w:r w:rsidR="00BC0755" w:rsidRPr="00345C54">
        <w:rPr>
          <w:szCs w:val="24"/>
        </w:rPr>
        <w:tab/>
        <w:t>and process</w:t>
      </w:r>
      <w:r w:rsidR="00BA7C27" w:rsidRPr="00345C54">
        <w:rPr>
          <w:szCs w:val="24"/>
        </w:rPr>
        <w:tab/>
        <w:t>10%</w:t>
      </w:r>
      <w:r w:rsidR="006C2B51" w:rsidRPr="00345C54">
        <w:rPr>
          <w:szCs w:val="24"/>
        </w:rPr>
        <w:br/>
        <w:t xml:space="preserve">Expect: </w:t>
      </w:r>
      <w:r w:rsidR="007416EF" w:rsidRPr="00345C54">
        <w:rPr>
          <w:szCs w:val="24"/>
        </w:rPr>
        <w:t xml:space="preserve">Appropriate </w:t>
      </w:r>
      <w:r w:rsidR="006C2B51" w:rsidRPr="00345C54">
        <w:rPr>
          <w:szCs w:val="24"/>
        </w:rPr>
        <w:t xml:space="preserve">screen shots and commentary, with </w:t>
      </w:r>
      <w:r w:rsidR="007416EF" w:rsidRPr="00345C54">
        <w:rPr>
          <w:szCs w:val="24"/>
        </w:rPr>
        <w:t xml:space="preserve">cross </w:t>
      </w:r>
      <w:r w:rsidR="006C2B51" w:rsidRPr="00345C54">
        <w:rPr>
          <w:szCs w:val="24"/>
        </w:rPr>
        <w:t>reference</w:t>
      </w:r>
      <w:r w:rsidR="007416EF" w:rsidRPr="00345C54">
        <w:rPr>
          <w:szCs w:val="24"/>
        </w:rPr>
        <w:t>s</w:t>
      </w:r>
      <w:r w:rsidR="006C2B51" w:rsidRPr="00345C54">
        <w:rPr>
          <w:szCs w:val="24"/>
        </w:rPr>
        <w:t xml:space="preserve"> to group documents</w:t>
      </w:r>
      <w:r w:rsidR="00BC0755" w:rsidRPr="00345C54">
        <w:rPr>
          <w:szCs w:val="24"/>
        </w:rPr>
        <w:t xml:space="preserve">, evaluative comments on the product and on the agile process </w:t>
      </w:r>
      <w:r w:rsidR="009B361D" w:rsidRPr="00345C54">
        <w:rPr>
          <w:szCs w:val="24"/>
        </w:rPr>
        <w:t xml:space="preserve">and design method </w:t>
      </w:r>
      <w:r w:rsidR="00BC0755" w:rsidRPr="00345C54">
        <w:rPr>
          <w:szCs w:val="24"/>
        </w:rPr>
        <w:t>used to build it</w:t>
      </w:r>
      <w:r w:rsidR="009B361D" w:rsidRPr="00345C54">
        <w:rPr>
          <w:szCs w:val="24"/>
        </w:rPr>
        <w:t>.</w:t>
      </w:r>
    </w:p>
    <w:p w14:paraId="5CD8CCAC" w14:textId="77777777" w:rsidR="00CD5157" w:rsidRPr="00345C54" w:rsidRDefault="00CD5157" w:rsidP="00BA7C27">
      <w:pPr>
        <w:spacing w:line="240" w:lineRule="auto"/>
        <w:rPr>
          <w:szCs w:val="24"/>
        </w:rPr>
      </w:pPr>
      <w:r w:rsidRPr="00345C54">
        <w:rPr>
          <w:szCs w:val="24"/>
        </w:rPr>
        <w:t>Evaluation of team</w:t>
      </w:r>
      <w:r w:rsidRPr="00345C54">
        <w:rPr>
          <w:szCs w:val="24"/>
        </w:rPr>
        <w:tab/>
      </w:r>
      <w:r w:rsidRPr="00345C54">
        <w:rPr>
          <w:szCs w:val="24"/>
        </w:rPr>
        <w:tab/>
      </w:r>
      <w:r w:rsidRPr="00345C54">
        <w:rPr>
          <w:szCs w:val="24"/>
        </w:rPr>
        <w:tab/>
        <w:t>10%</w:t>
      </w:r>
      <w:r w:rsidR="006C2B51" w:rsidRPr="00345C54">
        <w:rPr>
          <w:szCs w:val="24"/>
        </w:rPr>
        <w:br/>
        <w:t xml:space="preserve">Expect: A weighted scoring model </w:t>
      </w:r>
      <w:r w:rsidR="007416EF" w:rsidRPr="00345C54">
        <w:rPr>
          <w:szCs w:val="24"/>
        </w:rPr>
        <w:t xml:space="preserve">of the entire team (including yourself) </w:t>
      </w:r>
      <w:r w:rsidR="006C2B51" w:rsidRPr="00345C54">
        <w:rPr>
          <w:szCs w:val="24"/>
        </w:rPr>
        <w:t>with own choice of criteria and weighting, supported by commentary on each individual member</w:t>
      </w:r>
      <w:r w:rsidR="007416EF" w:rsidRPr="00345C54">
        <w:rPr>
          <w:szCs w:val="24"/>
        </w:rPr>
        <w:t xml:space="preserve">.  Model is expected to produce a range of scores for the individual members.  </w:t>
      </w:r>
    </w:p>
    <w:p w14:paraId="0430C9D1" w14:textId="77777777" w:rsidR="00F06DD1" w:rsidRDefault="006C2B51" w:rsidP="00BA7C27">
      <w:pPr>
        <w:spacing w:line="240" w:lineRule="auto"/>
        <w:rPr>
          <w:b/>
          <w:sz w:val="28"/>
        </w:rPr>
      </w:pPr>
      <w:r w:rsidRPr="00345C54">
        <w:rPr>
          <w:szCs w:val="24"/>
        </w:rPr>
        <w:t>Self-evaluation</w:t>
      </w:r>
      <w:r w:rsidRPr="00345C54">
        <w:rPr>
          <w:szCs w:val="24"/>
        </w:rPr>
        <w:tab/>
      </w:r>
      <w:r w:rsidRPr="00345C54">
        <w:rPr>
          <w:szCs w:val="24"/>
        </w:rPr>
        <w:tab/>
      </w:r>
      <w:r w:rsidRPr="00345C54">
        <w:rPr>
          <w:szCs w:val="24"/>
        </w:rPr>
        <w:tab/>
      </w:r>
      <w:r w:rsidR="00CD5157" w:rsidRPr="00345C54">
        <w:rPr>
          <w:szCs w:val="24"/>
        </w:rPr>
        <w:t>10%</w:t>
      </w:r>
      <w:r w:rsidRPr="00345C54">
        <w:rPr>
          <w:szCs w:val="24"/>
        </w:rPr>
        <w:br/>
        <w:t>Expect: Honest description of own contribution, and reflection on own performance and any lessons learnt</w:t>
      </w:r>
      <w:r w:rsidR="00CD5157" w:rsidRPr="00345C54">
        <w:rPr>
          <w:szCs w:val="24"/>
        </w:rPr>
        <w:br/>
      </w:r>
      <w:r w:rsidR="00BA7C27" w:rsidRPr="00345C54">
        <w:rPr>
          <w:szCs w:val="24"/>
        </w:rPr>
        <w:br/>
        <w:t>Quality of documentation</w:t>
      </w:r>
      <w:r w:rsidR="00BA7C27" w:rsidRPr="00345C54">
        <w:rPr>
          <w:szCs w:val="24"/>
        </w:rPr>
        <w:tab/>
      </w:r>
      <w:r w:rsidR="00BA7C27" w:rsidRPr="00345C54">
        <w:rPr>
          <w:szCs w:val="24"/>
        </w:rPr>
        <w:tab/>
        <w:t>10%</w:t>
      </w:r>
      <w:r w:rsidRPr="00345C54">
        <w:rPr>
          <w:szCs w:val="24"/>
        </w:rPr>
        <w:br/>
        <w:t>Expect: NO SHARED CONTENT, professional standard, header page,</w:t>
      </w:r>
      <w:r w:rsidR="00BC0755" w:rsidRPr="00345C54">
        <w:rPr>
          <w:szCs w:val="24"/>
        </w:rPr>
        <w:t xml:space="preserve"> page numbers, table of </w:t>
      </w:r>
      <w:r w:rsidRPr="00345C54">
        <w:rPr>
          <w:szCs w:val="24"/>
        </w:rPr>
        <w:t>contents, headings, cropped images, figure captions</w:t>
      </w:r>
      <w:r w:rsidR="00BC0755" w:rsidRPr="00345C54">
        <w:rPr>
          <w:szCs w:val="24"/>
        </w:rPr>
        <w:t>, no spelling or grammatical errors</w:t>
      </w:r>
      <w:r w:rsidRPr="00345C54">
        <w:rPr>
          <w:szCs w:val="24"/>
        </w:rPr>
        <w:t>.</w:t>
      </w:r>
      <w:r w:rsidR="00BA7C27" w:rsidRPr="00345C54">
        <w:rPr>
          <w:szCs w:val="24"/>
        </w:rPr>
        <w:br/>
      </w:r>
      <w:r w:rsidR="00BA7C27" w:rsidRPr="00345C54">
        <w:rPr>
          <w:szCs w:val="24"/>
        </w:rPr>
        <w:br/>
      </w:r>
    </w:p>
    <w:p w14:paraId="5EBAF68B" w14:textId="77777777" w:rsidR="00F06DD1" w:rsidRDefault="00F06DD1" w:rsidP="00BA7C27">
      <w:pPr>
        <w:spacing w:line="240" w:lineRule="auto"/>
        <w:rPr>
          <w:b/>
          <w:sz w:val="28"/>
        </w:rPr>
      </w:pPr>
    </w:p>
    <w:p w14:paraId="4591255C" w14:textId="77777777" w:rsidR="00F06DD1" w:rsidRDefault="00F06DD1" w:rsidP="00BA7C27">
      <w:pPr>
        <w:spacing w:line="240" w:lineRule="auto"/>
        <w:rPr>
          <w:b/>
          <w:sz w:val="28"/>
        </w:rPr>
      </w:pPr>
    </w:p>
    <w:p w14:paraId="6C5325B8" w14:textId="77777777" w:rsidR="00F06DD1" w:rsidRDefault="00F06DD1" w:rsidP="00BA7C27">
      <w:pPr>
        <w:spacing w:line="240" w:lineRule="auto"/>
        <w:rPr>
          <w:b/>
          <w:sz w:val="28"/>
        </w:rPr>
      </w:pPr>
    </w:p>
    <w:p w14:paraId="4CDAE1E1" w14:textId="77777777" w:rsidR="00F06DD1" w:rsidRDefault="00F06DD1" w:rsidP="00BA7C27">
      <w:pPr>
        <w:spacing w:line="240" w:lineRule="auto"/>
        <w:rPr>
          <w:b/>
          <w:sz w:val="28"/>
        </w:rPr>
      </w:pPr>
    </w:p>
    <w:p w14:paraId="04184D15" w14:textId="77777777" w:rsidR="00F06DD1" w:rsidRDefault="00F06DD1" w:rsidP="00BA7C27">
      <w:pPr>
        <w:spacing w:line="240" w:lineRule="auto"/>
        <w:rPr>
          <w:b/>
          <w:sz w:val="28"/>
        </w:rPr>
      </w:pPr>
    </w:p>
    <w:p w14:paraId="3351D806" w14:textId="77777777" w:rsidR="00BA7C27" w:rsidRPr="00345C54" w:rsidRDefault="00952A02" w:rsidP="00BA7C27">
      <w:pPr>
        <w:spacing w:line="240" w:lineRule="auto"/>
      </w:pPr>
      <w:r w:rsidRPr="00345C54">
        <w:rPr>
          <w:b/>
          <w:sz w:val="28"/>
        </w:rPr>
        <w:t xml:space="preserve">Indicative </w:t>
      </w:r>
      <w:r w:rsidR="00BA7C27" w:rsidRPr="00345C54">
        <w:rPr>
          <w:b/>
          <w:sz w:val="28"/>
        </w:rPr>
        <w:t>Grading Criteria</w:t>
      </w:r>
    </w:p>
    <w:p w14:paraId="65D93D43" w14:textId="77777777" w:rsidR="00BA7C27" w:rsidRPr="00345C54" w:rsidRDefault="00BA7C27" w:rsidP="00BA7C27">
      <w:pPr>
        <w:spacing w:line="240" w:lineRule="auto"/>
      </w:pPr>
      <w:r w:rsidRPr="00345C54">
        <w:t>&gt;=70%</w:t>
      </w:r>
      <w:r w:rsidRPr="00345C54">
        <w:tab/>
      </w:r>
      <w:r w:rsidRPr="00345C54">
        <w:br/>
        <w:t>Well designed system to fully meet the requirements</w:t>
      </w:r>
      <w:r w:rsidRPr="00345C54">
        <w:br/>
        <w:t>Professional standard of report, with appropriate documentation</w:t>
      </w:r>
      <w:r w:rsidR="00BC0755" w:rsidRPr="00345C54">
        <w:br/>
        <w:t xml:space="preserve">High level of </w:t>
      </w:r>
      <w:r w:rsidR="00952A02" w:rsidRPr="00345C54">
        <w:t xml:space="preserve">individual </w:t>
      </w:r>
      <w:r w:rsidR="00BC0755" w:rsidRPr="00345C54">
        <w:t>commitment</w:t>
      </w:r>
      <w:r w:rsidRPr="00345C54">
        <w:br/>
        <w:t>High level of evaluative commentary</w:t>
      </w:r>
      <w:r w:rsidRPr="00345C54">
        <w:br/>
      </w:r>
      <w:r w:rsidRPr="00345C54">
        <w:br/>
        <w:t>60-69%</w:t>
      </w:r>
      <w:r w:rsidRPr="00345C54">
        <w:br/>
        <w:t>Well designed system to meet most of the requirements</w:t>
      </w:r>
      <w:r w:rsidRPr="00345C54">
        <w:br/>
        <w:t>Professional standard of report</w:t>
      </w:r>
      <w:r w:rsidR="00BC0755" w:rsidRPr="00345C54">
        <w:br/>
      </w:r>
      <w:r w:rsidR="00952A02" w:rsidRPr="00345C54">
        <w:t>High</w:t>
      </w:r>
      <w:r w:rsidR="00BC0755" w:rsidRPr="00345C54">
        <w:t xml:space="preserve"> level of </w:t>
      </w:r>
      <w:r w:rsidR="00952A02" w:rsidRPr="00345C54">
        <w:t xml:space="preserve">individual </w:t>
      </w:r>
      <w:r w:rsidR="00BC0755" w:rsidRPr="00345C54">
        <w:t>commitment</w:t>
      </w:r>
      <w:r w:rsidRPr="00345C54">
        <w:br/>
        <w:t>Limited evaluative commentary</w:t>
      </w:r>
    </w:p>
    <w:p w14:paraId="5A10206F" w14:textId="77777777" w:rsidR="00BA7C27" w:rsidRPr="00345C54" w:rsidRDefault="00BA7C27" w:rsidP="00BA7C27">
      <w:pPr>
        <w:spacing w:line="240" w:lineRule="auto"/>
      </w:pPr>
      <w:r w:rsidRPr="00345C54">
        <w:t>50-59%</w:t>
      </w:r>
      <w:r w:rsidRPr="00345C54">
        <w:br/>
        <w:t>Well designed system to meet most of the requirements</w:t>
      </w:r>
      <w:r w:rsidRPr="00345C54">
        <w:br/>
        <w:t>Acceptable standard of report</w:t>
      </w:r>
      <w:r w:rsidR="00BC0755" w:rsidRPr="00345C54">
        <w:br/>
        <w:t>Good level of individual commitment</w:t>
      </w:r>
      <w:r w:rsidRPr="00345C54">
        <w:br/>
        <w:t>Limited evaluative commentary</w:t>
      </w:r>
    </w:p>
    <w:p w14:paraId="37B92E26" w14:textId="77777777" w:rsidR="00BA7C27" w:rsidRPr="00345C54" w:rsidRDefault="00BA7C27" w:rsidP="00BA7C27">
      <w:pPr>
        <w:spacing w:line="240" w:lineRule="auto"/>
      </w:pPr>
      <w:r w:rsidRPr="00345C54">
        <w:t>40-49%</w:t>
      </w:r>
      <w:r w:rsidRPr="00345C54">
        <w:br/>
        <w:t>Acceptable system to meet most of the requirements</w:t>
      </w:r>
      <w:r w:rsidRPr="00345C54">
        <w:br/>
        <w:t>Acceptable standard of report</w:t>
      </w:r>
      <w:r w:rsidR="00BC0755" w:rsidRPr="00345C54">
        <w:br/>
        <w:t>Acceptable level of individual commitment</w:t>
      </w:r>
      <w:r w:rsidRPr="00345C54">
        <w:br/>
        <w:t>Limited evaluative commentary</w:t>
      </w:r>
    </w:p>
    <w:p w14:paraId="562C29E4" w14:textId="77777777" w:rsidR="00BA7C27" w:rsidRPr="00345C54" w:rsidRDefault="00BA7C27" w:rsidP="00BA7C27">
      <w:pPr>
        <w:spacing w:line="240" w:lineRule="auto"/>
      </w:pPr>
      <w:r w:rsidRPr="00345C54">
        <w:t>&lt;40%</w:t>
      </w:r>
      <w:r w:rsidRPr="00345C54">
        <w:br/>
        <w:t xml:space="preserve">Poorly designed system </w:t>
      </w:r>
      <w:r w:rsidRPr="00345C54">
        <w:br/>
        <w:t>Few requirements met</w:t>
      </w:r>
      <w:r w:rsidRPr="00345C54">
        <w:br/>
        <w:t>Poor standard of report</w:t>
      </w:r>
      <w:r w:rsidR="00952A02" w:rsidRPr="00345C54">
        <w:br/>
        <w:t>Limited individual commitment</w:t>
      </w:r>
      <w:r w:rsidRPr="00345C54">
        <w:br/>
        <w:t>No evaluative commentary</w:t>
      </w:r>
    </w:p>
    <w:p w14:paraId="774FF19B" w14:textId="77777777" w:rsidR="00BA7C27" w:rsidRPr="00345C54" w:rsidRDefault="00BA7C27" w:rsidP="00B44527">
      <w:pPr>
        <w:spacing w:line="240" w:lineRule="auto"/>
        <w:rPr>
          <w:b/>
          <w:szCs w:val="24"/>
        </w:rPr>
      </w:pPr>
    </w:p>
    <w:sectPr w:rsidR="00BA7C27" w:rsidRPr="00345C5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 w15:restartNumberingAfterBreak="0">
    <w:nsid w:val="00000003"/>
    <w:multiLevelType w:val="multilevel"/>
    <w:tmpl w:val="00000003"/>
    <w:name w:val="WW8Num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multilevel"/>
    <w:tmpl w:val="00000004"/>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15:restartNumberingAfterBreak="0">
    <w:nsid w:val="00000005"/>
    <w:multiLevelType w:val="multilevel"/>
    <w:tmpl w:val="00000005"/>
    <w:name w:val="WW8Num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15:restartNumberingAfterBreak="0">
    <w:nsid w:val="00000006"/>
    <w:multiLevelType w:val="singleLevel"/>
    <w:tmpl w:val="00000006"/>
    <w:name w:val="WW8Num10"/>
    <w:lvl w:ilvl="0">
      <w:start w:val="1"/>
      <w:numFmt w:val="bullet"/>
      <w:lvlText w:val=""/>
      <w:lvlJc w:val="left"/>
      <w:pPr>
        <w:tabs>
          <w:tab w:val="num" w:pos="0"/>
        </w:tabs>
        <w:ind w:left="720" w:hanging="360"/>
      </w:pPr>
      <w:rPr>
        <w:rFonts w:ascii="Symbol" w:hAnsi="Symbol" w:cs="Symbol"/>
      </w:rPr>
    </w:lvl>
  </w:abstractNum>
  <w:abstractNum w:abstractNumId="6" w15:restartNumberingAfterBreak="0">
    <w:nsid w:val="09177000"/>
    <w:multiLevelType w:val="multilevel"/>
    <w:tmpl w:val="10DC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72AC5"/>
    <w:multiLevelType w:val="hybridMultilevel"/>
    <w:tmpl w:val="5B5064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7D2A65"/>
    <w:multiLevelType w:val="multilevel"/>
    <w:tmpl w:val="40CA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4447D"/>
    <w:multiLevelType w:val="multilevel"/>
    <w:tmpl w:val="43EA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4A5D2C"/>
    <w:multiLevelType w:val="hybridMultilevel"/>
    <w:tmpl w:val="469E8C5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742AA2"/>
    <w:multiLevelType w:val="multilevel"/>
    <w:tmpl w:val="6452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16DA0"/>
    <w:multiLevelType w:val="multilevel"/>
    <w:tmpl w:val="A79C9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5C1A39"/>
    <w:multiLevelType w:val="hybridMultilevel"/>
    <w:tmpl w:val="173A8DB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E9B72A4"/>
    <w:multiLevelType w:val="multilevel"/>
    <w:tmpl w:val="8A66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9D15DE"/>
    <w:multiLevelType w:val="multilevel"/>
    <w:tmpl w:val="578C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A16E69"/>
    <w:multiLevelType w:val="multilevel"/>
    <w:tmpl w:val="055E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E55C15"/>
    <w:multiLevelType w:val="multilevel"/>
    <w:tmpl w:val="94A4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A03F58"/>
    <w:multiLevelType w:val="multilevel"/>
    <w:tmpl w:val="221AA976"/>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BF4A29"/>
    <w:multiLevelType w:val="multilevel"/>
    <w:tmpl w:val="9EE6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962161"/>
    <w:multiLevelType w:val="hybridMultilevel"/>
    <w:tmpl w:val="6046D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4102688">
    <w:abstractNumId w:val="0"/>
  </w:num>
  <w:num w:numId="2" w16cid:durableId="726535997">
    <w:abstractNumId w:val="1"/>
  </w:num>
  <w:num w:numId="3" w16cid:durableId="1241331004">
    <w:abstractNumId w:val="2"/>
  </w:num>
  <w:num w:numId="4" w16cid:durableId="185213261">
    <w:abstractNumId w:val="3"/>
  </w:num>
  <w:num w:numId="5" w16cid:durableId="771047070">
    <w:abstractNumId w:val="4"/>
  </w:num>
  <w:num w:numId="6" w16cid:durableId="2002737661">
    <w:abstractNumId w:val="5"/>
  </w:num>
  <w:num w:numId="7" w16cid:durableId="2070617123">
    <w:abstractNumId w:val="19"/>
  </w:num>
  <w:num w:numId="8" w16cid:durableId="527252833">
    <w:abstractNumId w:val="12"/>
  </w:num>
  <w:num w:numId="9" w16cid:durableId="2012104716">
    <w:abstractNumId w:val="13"/>
  </w:num>
  <w:num w:numId="10" w16cid:durableId="1017580649">
    <w:abstractNumId w:val="15"/>
  </w:num>
  <w:num w:numId="11" w16cid:durableId="1022515002">
    <w:abstractNumId w:val="18"/>
  </w:num>
  <w:num w:numId="12" w16cid:durableId="89131708">
    <w:abstractNumId w:val="15"/>
    <w:lvlOverride w:ilvl="0"/>
    <w:lvlOverride w:ilvl="1"/>
    <w:lvlOverride w:ilvl="2"/>
    <w:lvlOverride w:ilvl="3"/>
    <w:lvlOverride w:ilvl="4"/>
    <w:lvlOverride w:ilvl="5"/>
    <w:lvlOverride w:ilvl="6"/>
    <w:lvlOverride w:ilvl="7"/>
    <w:lvlOverride w:ilvl="8"/>
  </w:num>
  <w:num w:numId="13" w16cid:durableId="18776755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5535269">
    <w:abstractNumId w:val="7"/>
  </w:num>
  <w:num w:numId="15" w16cid:durableId="1428388469">
    <w:abstractNumId w:val="14"/>
  </w:num>
  <w:num w:numId="16" w16cid:durableId="1003048562">
    <w:abstractNumId w:val="20"/>
  </w:num>
  <w:num w:numId="17" w16cid:durableId="920481488">
    <w:abstractNumId w:val="9"/>
  </w:num>
  <w:num w:numId="18" w16cid:durableId="2046253961">
    <w:abstractNumId w:val="17"/>
  </w:num>
  <w:num w:numId="19" w16cid:durableId="1335885911">
    <w:abstractNumId w:val="11"/>
  </w:num>
  <w:num w:numId="20" w16cid:durableId="770514170">
    <w:abstractNumId w:val="6"/>
  </w:num>
  <w:num w:numId="21" w16cid:durableId="1307663672">
    <w:abstractNumId w:val="8"/>
  </w:num>
  <w:num w:numId="22" w16cid:durableId="1797406940">
    <w:abstractNumId w:val="16"/>
  </w:num>
  <w:num w:numId="23" w16cid:durableId="20332155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3680"/>
    <w:rsid w:val="001446E4"/>
    <w:rsid w:val="00153032"/>
    <w:rsid w:val="001867BA"/>
    <w:rsid w:val="00193A8E"/>
    <w:rsid w:val="001E296A"/>
    <w:rsid w:val="001F1A95"/>
    <w:rsid w:val="00224B45"/>
    <w:rsid w:val="0024601E"/>
    <w:rsid w:val="002C7654"/>
    <w:rsid w:val="002D5B38"/>
    <w:rsid w:val="002E4133"/>
    <w:rsid w:val="003253ED"/>
    <w:rsid w:val="00332A66"/>
    <w:rsid w:val="00345C54"/>
    <w:rsid w:val="003534B9"/>
    <w:rsid w:val="00385747"/>
    <w:rsid w:val="003A79B3"/>
    <w:rsid w:val="003C5772"/>
    <w:rsid w:val="004460B5"/>
    <w:rsid w:val="004524AD"/>
    <w:rsid w:val="00465F42"/>
    <w:rsid w:val="00473C9D"/>
    <w:rsid w:val="004E15C4"/>
    <w:rsid w:val="00513A5B"/>
    <w:rsid w:val="005A0C3A"/>
    <w:rsid w:val="005A3221"/>
    <w:rsid w:val="0061178B"/>
    <w:rsid w:val="00620FB5"/>
    <w:rsid w:val="0063423A"/>
    <w:rsid w:val="00634E40"/>
    <w:rsid w:val="006361C2"/>
    <w:rsid w:val="00646E9F"/>
    <w:rsid w:val="006C2B51"/>
    <w:rsid w:val="006E5591"/>
    <w:rsid w:val="006E5E60"/>
    <w:rsid w:val="00733A4B"/>
    <w:rsid w:val="007416EF"/>
    <w:rsid w:val="00762F93"/>
    <w:rsid w:val="007C0FA1"/>
    <w:rsid w:val="007C76A9"/>
    <w:rsid w:val="008109CD"/>
    <w:rsid w:val="00854697"/>
    <w:rsid w:val="008711C2"/>
    <w:rsid w:val="0089058F"/>
    <w:rsid w:val="008C4D1A"/>
    <w:rsid w:val="008D160D"/>
    <w:rsid w:val="008E2477"/>
    <w:rsid w:val="00915F78"/>
    <w:rsid w:val="00952A02"/>
    <w:rsid w:val="00975EB4"/>
    <w:rsid w:val="009B361D"/>
    <w:rsid w:val="009B7194"/>
    <w:rsid w:val="009C3680"/>
    <w:rsid w:val="009D30D1"/>
    <w:rsid w:val="009F0420"/>
    <w:rsid w:val="00A01A03"/>
    <w:rsid w:val="00A42223"/>
    <w:rsid w:val="00A61644"/>
    <w:rsid w:val="00A7065D"/>
    <w:rsid w:val="00A846AF"/>
    <w:rsid w:val="00A97900"/>
    <w:rsid w:val="00AC067E"/>
    <w:rsid w:val="00AC5E80"/>
    <w:rsid w:val="00B3471C"/>
    <w:rsid w:val="00B44527"/>
    <w:rsid w:val="00B47DC2"/>
    <w:rsid w:val="00BA7C27"/>
    <w:rsid w:val="00BB5507"/>
    <w:rsid w:val="00BC0755"/>
    <w:rsid w:val="00BE0617"/>
    <w:rsid w:val="00BE3291"/>
    <w:rsid w:val="00BE377D"/>
    <w:rsid w:val="00BE383C"/>
    <w:rsid w:val="00C05D14"/>
    <w:rsid w:val="00C234F6"/>
    <w:rsid w:val="00C317A4"/>
    <w:rsid w:val="00C32D42"/>
    <w:rsid w:val="00C510D3"/>
    <w:rsid w:val="00C55F30"/>
    <w:rsid w:val="00C660A5"/>
    <w:rsid w:val="00C73608"/>
    <w:rsid w:val="00C75EE6"/>
    <w:rsid w:val="00C763D1"/>
    <w:rsid w:val="00C816F8"/>
    <w:rsid w:val="00CB1D10"/>
    <w:rsid w:val="00CD4228"/>
    <w:rsid w:val="00CD5157"/>
    <w:rsid w:val="00D24F05"/>
    <w:rsid w:val="00D92B32"/>
    <w:rsid w:val="00DD66F8"/>
    <w:rsid w:val="00DE6EB0"/>
    <w:rsid w:val="00E12F5C"/>
    <w:rsid w:val="00E21C2E"/>
    <w:rsid w:val="00E36C14"/>
    <w:rsid w:val="00E539D0"/>
    <w:rsid w:val="00E82EB9"/>
    <w:rsid w:val="00EB38E4"/>
    <w:rsid w:val="00EE0284"/>
    <w:rsid w:val="00F06DD1"/>
    <w:rsid w:val="00F14C08"/>
    <w:rsid w:val="00F15269"/>
    <w:rsid w:val="00F72C8E"/>
    <w:rsid w:val="00F94B3D"/>
    <w:rsid w:val="00FB2DAC"/>
    <w:rsid w:val="00FE14C5"/>
    <w:rsid w:val="00FF29F5"/>
    <w:rsid w:val="00FF4A3C"/>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2D49970"/>
  <w15:chartTrackingRefBased/>
  <w15:docId w15:val="{964CFDAD-161F-40BF-A13E-B7BB76642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eastAsia="Calibri"/>
      <w:sz w:val="24"/>
      <w:szCs w:val="22"/>
      <w:lang w:val="en-GB" w:eastAsia="zh-CN" w:bidi="ar-SA"/>
    </w:rPr>
  </w:style>
  <w:style w:type="paragraph" w:styleId="Heading3">
    <w:name w:val="heading 3"/>
    <w:basedOn w:val="Normal"/>
    <w:next w:val="Normal"/>
    <w:link w:val="Heading3Char"/>
    <w:uiPriority w:val="9"/>
    <w:semiHidden/>
    <w:unhideWhenUsed/>
    <w:qFormat/>
    <w:rsid w:val="00A7065D"/>
    <w:pPr>
      <w:keepNext/>
      <w:spacing w:before="240" w:after="60"/>
      <w:outlineLvl w:val="2"/>
    </w:pPr>
    <w:rPr>
      <w:rFonts w:ascii="Calibri Light" w:eastAsia="Times New Roman" w:hAnsi="Calibri Light"/>
      <w:b/>
      <w:bCs/>
      <w:sz w:val="26"/>
      <w:szCs w:val="26"/>
    </w:rPr>
  </w:style>
  <w:style w:type="paragraph" w:styleId="Heading4">
    <w:name w:val="heading 4"/>
    <w:basedOn w:val="Normal"/>
    <w:next w:val="BodyText"/>
    <w:qFormat/>
    <w:pPr>
      <w:numPr>
        <w:ilvl w:val="3"/>
        <w:numId w:val="1"/>
      </w:numPr>
      <w:spacing w:before="280" w:after="280" w:line="240" w:lineRule="auto"/>
      <w:outlineLvl w:val="3"/>
    </w:pPr>
    <w:rPr>
      <w:rFonts w:ascii="Arial" w:eastAsia="Times New Roman" w:hAnsi="Arial" w:cs="Arial"/>
      <w:color w:val="000000"/>
      <w:szCs w:val="24"/>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sz w:val="20"/>
    </w:rPr>
  </w:style>
  <w:style w:type="character" w:customStyle="1" w:styleId="WW8Num2z1">
    <w:name w:val="WW8Num2z1"/>
    <w:rPr>
      <w:rFonts w:ascii="Courier New" w:hAnsi="Courier New" w:cs="Courier New"/>
      <w:sz w:val="20"/>
    </w:rPr>
  </w:style>
  <w:style w:type="character" w:customStyle="1" w:styleId="WW8Num2z2">
    <w:name w:val="WW8Num2z2"/>
    <w:rPr>
      <w:rFonts w:ascii="Wingdings" w:hAnsi="Wingdings" w:cs="Wingdings"/>
      <w:sz w:val="20"/>
    </w:rPr>
  </w:style>
  <w:style w:type="character" w:customStyle="1" w:styleId="WW8Num3z0">
    <w:name w:val="WW8Num3z0"/>
    <w:rPr>
      <w:rFonts w:ascii="Symbol" w:hAnsi="Symbol" w:cs="Symbol"/>
      <w:sz w:val="20"/>
    </w:rPr>
  </w:style>
  <w:style w:type="character" w:customStyle="1" w:styleId="WW8Num3z1">
    <w:name w:val="WW8Num3z1"/>
    <w:rPr>
      <w:rFonts w:ascii="Courier New" w:hAnsi="Courier New" w:cs="Courier New"/>
      <w:sz w:val="20"/>
    </w:rPr>
  </w:style>
  <w:style w:type="character" w:customStyle="1" w:styleId="WW8Num3z2">
    <w:name w:val="WW8Num3z2"/>
    <w:rPr>
      <w:rFonts w:ascii="Wingdings" w:hAnsi="Wingdings" w:cs="Wingdings"/>
      <w:sz w:val="20"/>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sz w:val="20"/>
    </w:rPr>
  </w:style>
  <w:style w:type="character" w:customStyle="1" w:styleId="WW8Num7z1">
    <w:name w:val="WW8Num7z1"/>
    <w:rPr>
      <w:rFonts w:ascii="Courier New" w:hAnsi="Courier New" w:cs="Courier New"/>
      <w:sz w:val="20"/>
    </w:rPr>
  </w:style>
  <w:style w:type="character" w:customStyle="1" w:styleId="WW8Num7z2">
    <w:name w:val="WW8Num7z2"/>
    <w:rPr>
      <w:rFonts w:ascii="Wingdings" w:hAnsi="Wingdings" w:cs="Wingdings"/>
      <w:sz w:val="20"/>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styleId="DefaultParagraphFont0">
    <w:name w:val="Default Paragraph Font"/>
  </w:style>
  <w:style w:type="character" w:customStyle="1" w:styleId="Heading4Char">
    <w:name w:val="Heading 4 Char"/>
    <w:rPr>
      <w:rFonts w:ascii="Arial" w:eastAsia="Times New Roman" w:hAnsi="Arial" w:cs="Arial"/>
      <w:color w:val="000000"/>
      <w:sz w:val="24"/>
      <w:szCs w:val="24"/>
    </w:rPr>
  </w:style>
  <w:style w:type="character" w:styleId="Hyperlink">
    <w:name w:val="Hyperlink"/>
    <w:rPr>
      <w:strike w:val="0"/>
      <w:dstrike w:val="0"/>
      <w:color w:val="0000FF"/>
      <w:u w:val="none"/>
    </w:rPr>
  </w:style>
  <w:style w:type="paragraph" w:customStyle="1" w:styleId="Heading">
    <w:name w:val="Heading"/>
    <w:basedOn w:val="Normal"/>
    <w:next w:val="BodyText"/>
    <w:pPr>
      <w:keepNext/>
      <w:spacing w:before="240" w:after="120"/>
    </w:pPr>
    <w:rPr>
      <w:rFonts w:eastAsia="Microsoft YaHei"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ListParagraph">
    <w:name w:val="List Paragraph"/>
    <w:basedOn w:val="Normal"/>
    <w:qFormat/>
    <w:pPr>
      <w:ind w:left="720"/>
    </w:pPr>
  </w:style>
  <w:style w:type="paragraph" w:styleId="NormalWeb">
    <w:name w:val="Normal (Web)"/>
    <w:basedOn w:val="Normal"/>
    <w:uiPriority w:val="99"/>
    <w:pPr>
      <w:spacing w:before="280" w:after="280" w:line="240" w:lineRule="auto"/>
    </w:pPr>
    <w:rPr>
      <w:rFonts w:ascii="Arial" w:eastAsia="Times New Roman" w:hAnsi="Arial" w:cs="Arial"/>
      <w:color w:val="000000"/>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Body1">
    <w:name w:val="Body 1"/>
    <w:rsid w:val="00A61644"/>
    <w:rPr>
      <w:rFonts w:ascii="Helvetica" w:eastAsia="Arial Unicode MS" w:hAnsi="Helvetica"/>
      <w:color w:val="000000"/>
      <w:sz w:val="24"/>
      <w:lang w:val="en-GB" w:eastAsia="en-GB" w:bidi="ar-SA"/>
    </w:rPr>
  </w:style>
  <w:style w:type="character" w:customStyle="1" w:styleId="style61">
    <w:name w:val="style61"/>
    <w:rsid w:val="001E296A"/>
  </w:style>
  <w:style w:type="table" w:styleId="TableGrid">
    <w:name w:val="Table Grid"/>
    <w:basedOn w:val="TableNormal"/>
    <w:uiPriority w:val="59"/>
    <w:rsid w:val="00E21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semiHidden/>
    <w:rsid w:val="00A7065D"/>
    <w:rPr>
      <w:rFonts w:ascii="Calibri Light" w:eastAsia="Times New Roman" w:hAnsi="Calibri Light" w:cs="Times New Roman"/>
      <w:b/>
      <w:bCs/>
      <w:sz w:val="26"/>
      <w:szCs w:val="26"/>
      <w:lang w:eastAsia="zh-CN"/>
    </w:rPr>
  </w:style>
  <w:style w:type="character" w:styleId="Strong">
    <w:name w:val="Strong"/>
    <w:uiPriority w:val="22"/>
    <w:qFormat/>
    <w:rsid w:val="00A7065D"/>
    <w:rPr>
      <w:b/>
      <w:bCs/>
    </w:rPr>
  </w:style>
  <w:style w:type="character" w:styleId="FollowedHyperlink">
    <w:name w:val="FollowedHyperlink"/>
    <w:uiPriority w:val="99"/>
    <w:semiHidden/>
    <w:unhideWhenUsed/>
    <w:rsid w:val="00345C54"/>
    <w:rPr>
      <w:color w:val="954F72"/>
      <w:u w:val="single"/>
    </w:rPr>
  </w:style>
  <w:style w:type="paragraph" w:customStyle="1" w:styleId="style5">
    <w:name w:val="style5"/>
    <w:basedOn w:val="Normal"/>
    <w:rsid w:val="002D5B38"/>
    <w:pPr>
      <w:suppressAutoHyphens w:val="0"/>
      <w:spacing w:before="100" w:beforeAutospacing="1" w:after="100" w:afterAutospacing="1" w:line="240" w:lineRule="auto"/>
    </w:pPr>
    <w:rPr>
      <w:rFonts w:eastAsia="Times New Roman"/>
      <w:szCs w:val="24"/>
      <w:lang w:eastAsia="en-US"/>
    </w:rPr>
  </w:style>
  <w:style w:type="paragraph" w:styleId="BalloonText">
    <w:name w:val="Balloon Text"/>
    <w:basedOn w:val="Normal"/>
    <w:link w:val="BalloonTextChar"/>
    <w:uiPriority w:val="99"/>
    <w:semiHidden/>
    <w:unhideWhenUsed/>
    <w:rsid w:val="00975EB4"/>
    <w:pPr>
      <w:spacing w:after="0" w:line="240" w:lineRule="auto"/>
    </w:pPr>
    <w:rPr>
      <w:sz w:val="18"/>
      <w:szCs w:val="18"/>
    </w:rPr>
  </w:style>
  <w:style w:type="character" w:customStyle="1" w:styleId="BalloonTextChar">
    <w:name w:val="Balloon Text Char"/>
    <w:link w:val="BalloonText"/>
    <w:uiPriority w:val="99"/>
    <w:semiHidden/>
    <w:rsid w:val="00975EB4"/>
    <w:rPr>
      <w:rFonts w:eastAsia="Calibr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661678">
      <w:bodyDiv w:val="1"/>
      <w:marLeft w:val="0"/>
      <w:marRight w:val="0"/>
      <w:marTop w:val="0"/>
      <w:marBottom w:val="0"/>
      <w:divBdr>
        <w:top w:val="none" w:sz="0" w:space="0" w:color="auto"/>
        <w:left w:val="none" w:sz="0" w:space="0" w:color="auto"/>
        <w:bottom w:val="none" w:sz="0" w:space="0" w:color="auto"/>
        <w:right w:val="none" w:sz="0" w:space="0" w:color="auto"/>
      </w:divBdr>
    </w:div>
    <w:div w:id="289870945">
      <w:bodyDiv w:val="1"/>
      <w:marLeft w:val="0"/>
      <w:marRight w:val="0"/>
      <w:marTop w:val="0"/>
      <w:marBottom w:val="0"/>
      <w:divBdr>
        <w:top w:val="none" w:sz="0" w:space="0" w:color="auto"/>
        <w:left w:val="none" w:sz="0" w:space="0" w:color="auto"/>
        <w:bottom w:val="none" w:sz="0" w:space="0" w:color="auto"/>
        <w:right w:val="none" w:sz="0" w:space="0" w:color="auto"/>
      </w:divBdr>
      <w:divsChild>
        <w:div w:id="986320010">
          <w:marLeft w:val="0"/>
          <w:marRight w:val="0"/>
          <w:marTop w:val="0"/>
          <w:marBottom w:val="0"/>
          <w:divBdr>
            <w:top w:val="none" w:sz="0" w:space="0" w:color="auto"/>
            <w:left w:val="none" w:sz="0" w:space="0" w:color="auto"/>
            <w:bottom w:val="none" w:sz="0" w:space="0" w:color="auto"/>
            <w:right w:val="none" w:sz="0" w:space="0" w:color="auto"/>
          </w:divBdr>
          <w:divsChild>
            <w:div w:id="1994482870">
              <w:marLeft w:val="0"/>
              <w:marRight w:val="0"/>
              <w:marTop w:val="0"/>
              <w:marBottom w:val="0"/>
              <w:divBdr>
                <w:top w:val="none" w:sz="0" w:space="0" w:color="auto"/>
                <w:left w:val="none" w:sz="0" w:space="0" w:color="auto"/>
                <w:bottom w:val="none" w:sz="0" w:space="0" w:color="auto"/>
                <w:right w:val="none" w:sz="0" w:space="0" w:color="auto"/>
              </w:divBdr>
              <w:divsChild>
                <w:div w:id="7264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04368">
      <w:bodyDiv w:val="1"/>
      <w:marLeft w:val="0"/>
      <w:marRight w:val="0"/>
      <w:marTop w:val="0"/>
      <w:marBottom w:val="0"/>
      <w:divBdr>
        <w:top w:val="none" w:sz="0" w:space="0" w:color="auto"/>
        <w:left w:val="none" w:sz="0" w:space="0" w:color="auto"/>
        <w:bottom w:val="none" w:sz="0" w:space="0" w:color="auto"/>
        <w:right w:val="none" w:sz="0" w:space="0" w:color="auto"/>
      </w:divBdr>
    </w:div>
    <w:div w:id="831486849">
      <w:bodyDiv w:val="1"/>
      <w:marLeft w:val="0"/>
      <w:marRight w:val="0"/>
      <w:marTop w:val="0"/>
      <w:marBottom w:val="0"/>
      <w:divBdr>
        <w:top w:val="none" w:sz="0" w:space="0" w:color="auto"/>
        <w:left w:val="none" w:sz="0" w:space="0" w:color="auto"/>
        <w:bottom w:val="none" w:sz="0" w:space="0" w:color="auto"/>
        <w:right w:val="none" w:sz="0" w:space="0" w:color="auto"/>
      </w:divBdr>
    </w:div>
    <w:div w:id="856192203">
      <w:bodyDiv w:val="1"/>
      <w:marLeft w:val="0"/>
      <w:marRight w:val="0"/>
      <w:marTop w:val="0"/>
      <w:marBottom w:val="0"/>
      <w:divBdr>
        <w:top w:val="none" w:sz="0" w:space="0" w:color="auto"/>
        <w:left w:val="none" w:sz="0" w:space="0" w:color="auto"/>
        <w:bottom w:val="none" w:sz="0" w:space="0" w:color="auto"/>
        <w:right w:val="none" w:sz="0" w:space="0" w:color="auto"/>
      </w:divBdr>
    </w:div>
    <w:div w:id="959185337">
      <w:bodyDiv w:val="1"/>
      <w:marLeft w:val="0"/>
      <w:marRight w:val="0"/>
      <w:marTop w:val="0"/>
      <w:marBottom w:val="0"/>
      <w:divBdr>
        <w:top w:val="none" w:sz="0" w:space="0" w:color="auto"/>
        <w:left w:val="none" w:sz="0" w:space="0" w:color="auto"/>
        <w:bottom w:val="none" w:sz="0" w:space="0" w:color="auto"/>
        <w:right w:val="none" w:sz="0" w:space="0" w:color="auto"/>
      </w:divBdr>
    </w:div>
    <w:div w:id="1352295921">
      <w:bodyDiv w:val="1"/>
      <w:marLeft w:val="0"/>
      <w:marRight w:val="0"/>
      <w:marTop w:val="0"/>
      <w:marBottom w:val="0"/>
      <w:divBdr>
        <w:top w:val="none" w:sz="0" w:space="0" w:color="auto"/>
        <w:left w:val="none" w:sz="0" w:space="0" w:color="auto"/>
        <w:bottom w:val="none" w:sz="0" w:space="0" w:color="auto"/>
        <w:right w:val="none" w:sz="0" w:space="0" w:color="auto"/>
      </w:divBdr>
    </w:div>
    <w:div w:id="1594389706">
      <w:bodyDiv w:val="1"/>
      <w:marLeft w:val="0"/>
      <w:marRight w:val="0"/>
      <w:marTop w:val="0"/>
      <w:marBottom w:val="0"/>
      <w:divBdr>
        <w:top w:val="none" w:sz="0" w:space="0" w:color="auto"/>
        <w:left w:val="none" w:sz="0" w:space="0" w:color="auto"/>
        <w:bottom w:val="none" w:sz="0" w:space="0" w:color="auto"/>
        <w:right w:val="none" w:sz="0" w:space="0" w:color="auto"/>
      </w:divBdr>
    </w:div>
    <w:div w:id="2061587986">
      <w:bodyDiv w:val="1"/>
      <w:marLeft w:val="0"/>
      <w:marRight w:val="0"/>
      <w:marTop w:val="0"/>
      <w:marBottom w:val="0"/>
      <w:divBdr>
        <w:top w:val="none" w:sz="0" w:space="0" w:color="auto"/>
        <w:left w:val="none" w:sz="0" w:space="0" w:color="auto"/>
        <w:bottom w:val="none" w:sz="0" w:space="0" w:color="auto"/>
        <w:right w:val="none" w:sz="0" w:space="0" w:color="auto"/>
      </w:divBdr>
    </w:div>
    <w:div w:id="211420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684A0C2DFC3814E985209FFF652C70C" ma:contentTypeVersion="8" ma:contentTypeDescription="Create a new document." ma:contentTypeScope="" ma:versionID="6447cdecf2a5c0dadc7726e13455982a">
  <xsd:schema xmlns:xsd="http://www.w3.org/2001/XMLSchema" xmlns:xs="http://www.w3.org/2001/XMLSchema" xmlns:p="http://schemas.microsoft.com/office/2006/metadata/properties" xmlns:ns2="15fafbfd-7416-42a9-91da-6cedd6a61642" targetNamespace="http://schemas.microsoft.com/office/2006/metadata/properties" ma:root="true" ma:fieldsID="81c1df0071641ca263e6c193558a07a4" ns2:_="">
    <xsd:import namespace="15fafbfd-7416-42a9-91da-6cedd6a6164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fafbfd-7416-42a9-91da-6cedd6a616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A17284-518D-0E4B-97C3-EEE2C91E0CC3}">
  <ds:schemaRefs>
    <ds:schemaRef ds:uri="http://schemas.openxmlformats.org/officeDocument/2006/bibliography"/>
  </ds:schemaRefs>
</ds:datastoreItem>
</file>

<file path=customXml/itemProps2.xml><?xml version="1.0" encoding="utf-8"?>
<ds:datastoreItem xmlns:ds="http://schemas.openxmlformats.org/officeDocument/2006/customXml" ds:itemID="{C1608F83-6DE7-4CE9-A152-44779CB6990F}"/>
</file>

<file path=customXml/itemProps3.xml><?xml version="1.0" encoding="utf-8"?>
<ds:datastoreItem xmlns:ds="http://schemas.openxmlformats.org/officeDocument/2006/customXml" ds:itemID="{E8F173A3-61CA-4F0B-BCEC-82A7783BA5BF}"/>
</file>

<file path=customXml/itemProps4.xml><?xml version="1.0" encoding="utf-8"?>
<ds:datastoreItem xmlns:ds="http://schemas.openxmlformats.org/officeDocument/2006/customXml" ds:itemID="{48818954-8ACC-4BF1-8223-28BF4EFB3E1E}"/>
</file>

<file path=docProps/app.xml><?xml version="1.0" encoding="utf-8"?>
<Properties xmlns="http://schemas.openxmlformats.org/officeDocument/2006/extended-properties" xmlns:vt="http://schemas.openxmlformats.org/officeDocument/2006/docPropsVTypes">
  <Template>Normal</Template>
  <TotalTime>0</TotalTime>
  <Pages>8</Pages>
  <Words>1667</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Ray2</dc:creator>
  <cp:keywords/>
  <cp:lastModifiedBy>Tr. Phyu</cp:lastModifiedBy>
  <cp:revision>2</cp:revision>
  <cp:lastPrinted>2020-03-17T06:23:00Z</cp:lastPrinted>
  <dcterms:created xsi:type="dcterms:W3CDTF">2025-01-28T13:14:00Z</dcterms:created>
  <dcterms:modified xsi:type="dcterms:W3CDTF">2025-01-28T13:14:00Z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0x010100F684A0C2DFC3814E985209FFF652C70C</vt:lpwstr>
  </property>
</Properties>
</file>